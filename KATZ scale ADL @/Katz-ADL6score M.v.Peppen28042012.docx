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3D" w:rsidRDefault="003C743D" w:rsidP="003C743D">
      <w:pPr>
        <w:pStyle w:val="Title"/>
        <w:shd w:val="clear" w:color="auto" w:fill="auto"/>
        <w:tabs>
          <w:tab w:val="left" w:pos="9360"/>
          <w:tab w:val="left" w:pos="9450"/>
        </w:tabs>
        <w:rPr>
          <w:rFonts w:ascii="Times New Roman" w:hAnsi="Times New Roman" w:cs="Times New Roman"/>
          <w:bCs w:val="0"/>
          <w:color w:val="auto"/>
          <w:sz w:val="72"/>
          <w:szCs w:val="72"/>
          <w:lang w:val="en-US"/>
        </w:rPr>
      </w:pPr>
    </w:p>
    <w:p w:rsidR="003C743D" w:rsidRDefault="003C743D" w:rsidP="003C743D">
      <w:pPr>
        <w:pStyle w:val="Title"/>
        <w:shd w:val="clear" w:color="auto" w:fill="auto"/>
        <w:tabs>
          <w:tab w:val="left" w:pos="9360"/>
          <w:tab w:val="left" w:pos="9450"/>
        </w:tabs>
        <w:rPr>
          <w:rFonts w:ascii="Times New Roman" w:hAnsi="Times New Roman" w:cs="Times New Roman"/>
          <w:bCs w:val="0"/>
          <w:color w:val="auto"/>
          <w:sz w:val="72"/>
          <w:szCs w:val="72"/>
          <w:lang w:val="en-US"/>
        </w:rPr>
      </w:pPr>
    </w:p>
    <w:p w:rsidR="003C743D" w:rsidRDefault="003C743D" w:rsidP="003C743D">
      <w:pPr>
        <w:pStyle w:val="Title"/>
        <w:shd w:val="clear" w:color="auto" w:fill="auto"/>
        <w:tabs>
          <w:tab w:val="left" w:pos="9360"/>
          <w:tab w:val="left" w:pos="9450"/>
        </w:tabs>
        <w:rPr>
          <w:rFonts w:ascii="Times New Roman" w:hAnsi="Times New Roman" w:cs="Times New Roman"/>
          <w:bCs w:val="0"/>
          <w:color w:val="auto"/>
          <w:sz w:val="72"/>
          <w:szCs w:val="72"/>
          <w:lang w:val="en-US"/>
        </w:rPr>
      </w:pPr>
    </w:p>
    <w:p w:rsidR="003C743D" w:rsidRDefault="003C743D" w:rsidP="003C743D">
      <w:pPr>
        <w:pStyle w:val="Title"/>
        <w:shd w:val="clear" w:color="auto" w:fill="auto"/>
        <w:tabs>
          <w:tab w:val="left" w:pos="9360"/>
          <w:tab w:val="left" w:pos="9450"/>
        </w:tabs>
        <w:rPr>
          <w:rFonts w:ascii="Times New Roman" w:hAnsi="Times New Roman" w:cs="Times New Roman"/>
          <w:bCs w:val="0"/>
          <w:color w:val="auto"/>
          <w:sz w:val="72"/>
          <w:szCs w:val="72"/>
          <w:lang w:val="en-US"/>
        </w:rPr>
      </w:pPr>
    </w:p>
    <w:p w:rsidR="003C743D" w:rsidRDefault="003C743D" w:rsidP="003C743D">
      <w:pPr>
        <w:pStyle w:val="Title"/>
        <w:shd w:val="clear" w:color="auto" w:fill="auto"/>
        <w:tabs>
          <w:tab w:val="left" w:pos="9360"/>
          <w:tab w:val="left" w:pos="9450"/>
        </w:tabs>
        <w:rPr>
          <w:rFonts w:ascii="Times New Roman" w:hAnsi="Times New Roman" w:cs="Times New Roman"/>
          <w:bCs w:val="0"/>
          <w:color w:val="auto"/>
          <w:sz w:val="72"/>
          <w:szCs w:val="72"/>
          <w:lang w:val="en-US"/>
        </w:rPr>
      </w:pPr>
      <w:r>
        <w:rPr>
          <w:rFonts w:ascii="Times New Roman" w:hAnsi="Times New Roman" w:cs="Times New Roman"/>
          <w:bCs w:val="0"/>
          <w:color w:val="auto"/>
          <w:sz w:val="72"/>
          <w:szCs w:val="72"/>
          <w:lang w:val="en-US"/>
        </w:rPr>
        <w:t>Katz-ADL6 score</w:t>
      </w:r>
    </w:p>
    <w:p w:rsidR="003C743D" w:rsidRDefault="003C743D" w:rsidP="003C743D">
      <w:pPr>
        <w:rPr>
          <w:sz w:val="32"/>
          <w:szCs w:val="32"/>
          <w:lang w:val="en-US"/>
        </w:rPr>
      </w:pPr>
    </w:p>
    <w:p w:rsidR="003C743D" w:rsidRDefault="003C743D" w:rsidP="003C743D">
      <w:pPr>
        <w:rPr>
          <w:sz w:val="32"/>
          <w:szCs w:val="32"/>
          <w:lang w:val="en-US"/>
        </w:rPr>
      </w:pPr>
    </w:p>
    <w:p w:rsidR="003C743D" w:rsidRDefault="003C743D" w:rsidP="003C743D">
      <w:pPr>
        <w:ind w:left="2160" w:firstLine="720"/>
        <w:rPr>
          <w:sz w:val="48"/>
          <w:szCs w:val="48"/>
          <w:lang w:val="en-US"/>
        </w:rPr>
      </w:pPr>
    </w:p>
    <w:p w:rsidR="003C743D" w:rsidRDefault="003C743D" w:rsidP="003C743D">
      <w:pPr>
        <w:rPr>
          <w:sz w:val="48"/>
          <w:szCs w:val="48"/>
          <w:lang w:val="en-US"/>
        </w:rPr>
      </w:pPr>
      <w:r>
        <w:rPr>
          <w:sz w:val="48"/>
          <w:szCs w:val="48"/>
          <w:lang w:val="en-US"/>
        </w:rPr>
        <w:t xml:space="preserve">        Detailed Clinical Datamodel</w:t>
      </w: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p w:rsidR="003C743D" w:rsidRDefault="003C743D" w:rsidP="003C743D">
      <w:pPr>
        <w:pStyle w:val="Title"/>
        <w:shd w:val="clear" w:color="auto" w:fill="auto"/>
        <w:tabs>
          <w:tab w:val="left" w:pos="9360"/>
          <w:tab w:val="left" w:pos="9450"/>
        </w:tabs>
        <w:rPr>
          <w:rFonts w:ascii="Times New Roman" w:hAnsi="Times New Roman" w:cs="Times New Roman"/>
          <w:b w:val="0"/>
          <w:bCs w:val="0"/>
          <w:color w:val="auto"/>
          <w:sz w:val="24"/>
          <w:szCs w:val="24"/>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4253"/>
        <w:gridCol w:w="2126"/>
      </w:tblGrid>
      <w:tr w:rsidR="003C743D" w:rsidRPr="003C743D" w:rsidTr="003C743D">
        <w:tc>
          <w:tcPr>
            <w:tcW w:w="3510" w:type="dxa"/>
            <w:hideMark/>
          </w:tcPr>
          <w:p w:rsidR="003C743D" w:rsidRDefault="003C743D">
            <w:pPr>
              <w:widowControl/>
              <w:shd w:val="clear" w:color="auto" w:fill="auto"/>
              <w:autoSpaceDE/>
              <w:adjustRightInd/>
              <w:spacing w:line="276" w:lineRule="auto"/>
              <w:rPr>
                <w:rFonts w:ascii="Times New Roman" w:hAnsi="Times New Roman" w:cs="Times New Roman"/>
                <w:color w:val="auto"/>
                <w:sz w:val="24"/>
                <w:szCs w:val="24"/>
                <w:lang w:val="nl-NL"/>
              </w:rPr>
            </w:pPr>
            <w:r>
              <w:rPr>
                <w:rFonts w:ascii="Times New Roman" w:hAnsi="Times New Roman" w:cs="Times New Roman"/>
                <w:color w:val="auto"/>
                <w:sz w:val="24"/>
                <w:szCs w:val="24"/>
                <w:lang w:val="nl-NL"/>
              </w:rPr>
              <w:t>Periode 2.1. Informatiemanager</w:t>
            </w:r>
          </w:p>
        </w:tc>
        <w:tc>
          <w:tcPr>
            <w:tcW w:w="4253" w:type="dxa"/>
            <w:hideMark/>
          </w:tcPr>
          <w:p w:rsidR="003C743D" w:rsidRDefault="003C743D">
            <w:pPr>
              <w:widowControl/>
              <w:shd w:val="clear" w:color="auto" w:fill="auto"/>
              <w:autoSpaceDE/>
              <w:adjustRightInd/>
              <w:spacing w:line="276" w:lineRule="auto"/>
              <w:rPr>
                <w:rFonts w:ascii="Times New Roman" w:hAnsi="Times New Roman" w:cs="Times New Roman"/>
                <w:color w:val="auto"/>
                <w:sz w:val="24"/>
                <w:szCs w:val="24"/>
                <w:lang w:val="nl-NL"/>
              </w:rPr>
            </w:pPr>
            <w:r>
              <w:rPr>
                <w:rFonts w:ascii="Times New Roman" w:hAnsi="Times New Roman" w:cs="Times New Roman"/>
                <w:color w:val="auto"/>
                <w:sz w:val="24"/>
                <w:szCs w:val="24"/>
                <w:lang w:val="nl-NL"/>
              </w:rPr>
              <w:t>Marie-louise van Peppen</w:t>
            </w:r>
          </w:p>
        </w:tc>
        <w:tc>
          <w:tcPr>
            <w:tcW w:w="2126" w:type="dxa"/>
            <w:hideMark/>
          </w:tcPr>
          <w:p w:rsidR="003C743D" w:rsidRDefault="003C743D" w:rsidP="003C743D">
            <w:pPr>
              <w:widowControl/>
              <w:shd w:val="clear" w:color="auto" w:fill="auto"/>
              <w:autoSpaceDE/>
              <w:adjustRightInd/>
              <w:spacing w:line="276" w:lineRule="auto"/>
              <w:rPr>
                <w:rFonts w:ascii="Times New Roman" w:hAnsi="Times New Roman" w:cs="Times New Roman"/>
                <w:color w:val="auto"/>
                <w:sz w:val="24"/>
                <w:szCs w:val="24"/>
                <w:lang w:val="nl-NL"/>
              </w:rPr>
            </w:pPr>
            <w:r>
              <w:rPr>
                <w:rFonts w:ascii="Times New Roman" w:hAnsi="Times New Roman" w:cs="Times New Roman"/>
                <w:color w:val="auto"/>
                <w:sz w:val="24"/>
                <w:szCs w:val="24"/>
                <w:lang w:val="nl-NL"/>
              </w:rPr>
              <w:t>20120428</w:t>
            </w:r>
          </w:p>
        </w:tc>
      </w:tr>
    </w:tbl>
    <w:p w:rsidR="003C743D" w:rsidRDefault="003C743D">
      <w:pPr>
        <w:pStyle w:val="Title"/>
        <w:shd w:val="clear" w:color="auto" w:fill="auto"/>
        <w:tabs>
          <w:tab w:val="left" w:pos="9360"/>
          <w:tab w:val="left" w:pos="9450"/>
        </w:tabs>
        <w:outlineLvl w:val="9"/>
        <w:rPr>
          <w:rFonts w:ascii="Times New Roman" w:hAnsi="Times New Roman"/>
          <w:b w:val="0"/>
          <w:bCs w:val="0"/>
          <w:color w:val="auto"/>
          <w:szCs w:val="24"/>
          <w:shd w:val="clear" w:color="auto" w:fill="auto"/>
          <w:lang w:val="en-US"/>
        </w:rPr>
      </w:pPr>
      <w:r>
        <w:rPr>
          <w:rFonts w:ascii="Times New Roman" w:hAnsi="Times New Roman"/>
          <w:b w:val="0"/>
          <w:bCs w:val="0"/>
          <w:color w:val="auto"/>
          <w:szCs w:val="24"/>
          <w:shd w:val="clear" w:color="auto" w:fill="auto"/>
          <w:lang w:val="en-US"/>
        </w:rPr>
        <w:lastRenderedPageBreak/>
        <w:t>Table of Contents</w:t>
      </w:r>
    </w:p>
    <w:p w:rsidR="003C743D" w:rsidRPr="0059196F" w:rsidRDefault="003C743D">
      <w:pPr>
        <w:shd w:val="clear" w:color="auto" w:fill="auto"/>
        <w:outlineLvl w:val="9"/>
        <w:rPr>
          <w:rFonts w:ascii="Times New Roman" w:hAnsi="Times New Roman"/>
          <w:color w:val="auto"/>
          <w:sz w:val="22"/>
          <w:szCs w:val="22"/>
          <w:shd w:val="clear" w:color="auto" w:fill="auto"/>
        </w:rPr>
      </w:pPr>
    </w:p>
    <w:p w:rsidR="003C743D" w:rsidRPr="0059196F" w:rsidRDefault="003C743D">
      <w:pPr>
        <w:pStyle w:val="TOC1"/>
        <w:shd w:val="clear" w:color="auto" w:fill="auto"/>
        <w:tabs>
          <w:tab w:val="right" w:leader="dot" w:pos="9270"/>
        </w:tabs>
        <w:outlineLvl w:val="9"/>
        <w:rPr>
          <w:color w:val="auto"/>
          <w:sz w:val="22"/>
          <w:szCs w:val="22"/>
          <w:shd w:val="clear" w:color="auto" w:fill="auto"/>
        </w:rPr>
      </w:pPr>
      <w:r w:rsidRPr="0059196F">
        <w:rPr>
          <w:color w:val="auto"/>
          <w:sz w:val="22"/>
          <w:szCs w:val="22"/>
          <w:shd w:val="clear" w:color="auto" w:fill="auto"/>
        </w:rPr>
        <w:fldChar w:fldCharType="begin"/>
      </w:r>
      <w:r w:rsidRPr="0059196F">
        <w:rPr>
          <w:color w:val="auto"/>
          <w:sz w:val="22"/>
          <w:szCs w:val="22"/>
          <w:shd w:val="clear" w:color="auto" w:fill="auto"/>
        </w:rPr>
        <w:instrText>TOC \o "1-9"</w:instrText>
      </w:r>
      <w:r w:rsidRPr="0059196F">
        <w:rPr>
          <w:color w:val="auto"/>
          <w:sz w:val="22"/>
          <w:szCs w:val="22"/>
          <w:shd w:val="clear" w:color="auto" w:fill="auto"/>
        </w:rPr>
        <w:fldChar w:fldCharType="separate"/>
      </w:r>
      <w:r w:rsidRPr="0059196F">
        <w:rPr>
          <w:color w:val="auto"/>
          <w:sz w:val="22"/>
          <w:szCs w:val="22"/>
          <w:shd w:val="clear" w:color="auto" w:fill="auto"/>
        </w:rPr>
        <w:t>Data Model Detail</w:t>
      </w:r>
      <w:r w:rsidRPr="0059196F">
        <w:rPr>
          <w:color w:val="auto"/>
          <w:sz w:val="22"/>
          <w:szCs w:val="22"/>
          <w:shd w:val="clear" w:color="auto" w:fill="auto"/>
        </w:rPr>
        <w:tab/>
        <w:t>3</w:t>
      </w:r>
    </w:p>
    <w:p w:rsidR="003C743D" w:rsidRPr="0059196F" w:rsidRDefault="003C743D" w:rsidP="0059196F">
      <w:pPr>
        <w:pStyle w:val="TOC2"/>
        <w:shd w:val="clear" w:color="auto" w:fill="auto"/>
        <w:tabs>
          <w:tab w:val="right" w:leader="dot" w:pos="9270"/>
        </w:tabs>
        <w:ind w:left="0"/>
        <w:outlineLvl w:val="9"/>
        <w:rPr>
          <w:color w:val="auto"/>
          <w:sz w:val="22"/>
          <w:szCs w:val="22"/>
          <w:shd w:val="clear" w:color="auto" w:fill="auto"/>
        </w:rPr>
      </w:pPr>
      <w:r w:rsidRPr="0059196F">
        <w:rPr>
          <w:color w:val="auto"/>
          <w:sz w:val="22"/>
          <w:szCs w:val="22"/>
          <w:shd w:val="clear" w:color="auto" w:fill="auto"/>
        </w:rPr>
        <w:t xml:space="preserve">Katz-Score april 2012 </w:t>
      </w:r>
      <w:r w:rsidRPr="0059196F">
        <w:rPr>
          <w:color w:val="auto"/>
          <w:sz w:val="22"/>
          <w:szCs w:val="22"/>
          <w:shd w:val="clear" w:color="auto" w:fill="auto"/>
        </w:rPr>
        <w:tab/>
        <w:t>3</w:t>
      </w:r>
    </w:p>
    <w:p w:rsidR="003C743D" w:rsidRPr="0059196F" w:rsidRDefault="003C743D" w:rsidP="0059196F">
      <w:pPr>
        <w:pStyle w:val="TOC3"/>
        <w:shd w:val="clear" w:color="auto" w:fill="auto"/>
        <w:tabs>
          <w:tab w:val="right" w:leader="dot" w:pos="9270"/>
        </w:tabs>
        <w:ind w:left="0"/>
        <w:outlineLvl w:val="9"/>
        <w:rPr>
          <w:color w:val="auto"/>
          <w:sz w:val="22"/>
          <w:szCs w:val="22"/>
          <w:shd w:val="clear" w:color="auto" w:fill="auto"/>
        </w:rPr>
      </w:pPr>
      <w:r w:rsidRPr="0059196F">
        <w:rPr>
          <w:color w:val="auto"/>
          <w:sz w:val="22"/>
          <w:szCs w:val="22"/>
          <w:shd w:val="clear" w:color="auto" w:fill="auto"/>
        </w:rPr>
        <w:t xml:space="preserve">Revision History </w:t>
      </w:r>
      <w:r w:rsidRPr="0059196F">
        <w:rPr>
          <w:color w:val="auto"/>
          <w:sz w:val="22"/>
          <w:szCs w:val="22"/>
          <w:shd w:val="clear" w:color="auto" w:fill="auto"/>
        </w:rPr>
        <w:tab/>
      </w:r>
      <w:r w:rsidR="0059196F">
        <w:rPr>
          <w:color w:val="auto"/>
          <w:sz w:val="22"/>
          <w:szCs w:val="22"/>
          <w:shd w:val="clear" w:color="auto" w:fill="auto"/>
        </w:rPr>
        <w:t>3</w:t>
      </w:r>
    </w:p>
    <w:p w:rsidR="003C743D" w:rsidRPr="0059196F" w:rsidRDefault="00F41818" w:rsidP="0059196F">
      <w:pPr>
        <w:pStyle w:val="TOC3"/>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 xml:space="preserve">Concept </w:t>
      </w:r>
      <w:r>
        <w:rPr>
          <w:color w:val="auto"/>
          <w:sz w:val="22"/>
          <w:szCs w:val="22"/>
          <w:shd w:val="clear" w:color="auto" w:fill="auto"/>
          <w:lang w:val="nl-NL"/>
        </w:rPr>
        <w:tab/>
        <w:t>3</w:t>
      </w:r>
    </w:p>
    <w:p w:rsidR="003C743D" w:rsidRPr="0059196F" w:rsidRDefault="003C743D" w:rsidP="0059196F">
      <w:pPr>
        <w:pStyle w:val="TOC3"/>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 xml:space="preserve">Mindmap </w:t>
      </w:r>
      <w:r w:rsidRPr="0059196F">
        <w:rPr>
          <w:color w:val="auto"/>
          <w:sz w:val="22"/>
          <w:szCs w:val="22"/>
          <w:shd w:val="clear" w:color="auto" w:fill="auto"/>
          <w:lang w:val="nl-NL"/>
        </w:rPr>
        <w:tab/>
      </w:r>
      <w:r w:rsidR="00F41818">
        <w:rPr>
          <w:color w:val="auto"/>
          <w:sz w:val="22"/>
          <w:szCs w:val="22"/>
          <w:shd w:val="clear" w:color="auto" w:fill="auto"/>
          <w:lang w:val="nl-NL"/>
        </w:rPr>
        <w:t>4</w:t>
      </w:r>
    </w:p>
    <w:p w:rsidR="003C743D" w:rsidRPr="0059196F" w:rsidRDefault="003C743D" w:rsidP="00F41818">
      <w:pPr>
        <w:pStyle w:val="TOC4"/>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Katz-ADL6</w:t>
      </w:r>
      <w:r w:rsidRPr="0059196F">
        <w:rPr>
          <w:color w:val="auto"/>
          <w:sz w:val="22"/>
          <w:szCs w:val="22"/>
          <w:shd w:val="clear" w:color="auto" w:fill="auto"/>
          <w:lang w:val="nl-NL"/>
        </w:rPr>
        <w:tab/>
      </w:r>
      <w:r w:rsidR="00F41818">
        <w:rPr>
          <w:color w:val="auto"/>
          <w:sz w:val="22"/>
          <w:szCs w:val="22"/>
          <w:shd w:val="clear" w:color="auto" w:fill="auto"/>
          <w:lang w:val="nl-NL"/>
        </w:rPr>
        <w:t>5</w:t>
      </w:r>
    </w:p>
    <w:p w:rsidR="003C743D" w:rsidRPr="0059196F" w:rsidRDefault="00F41818" w:rsidP="00F41818">
      <w:pPr>
        <w:pStyle w:val="TOC5"/>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Inform</w:t>
      </w:r>
      <w:r w:rsidR="003C743D" w:rsidRPr="0059196F">
        <w:rPr>
          <w:color w:val="auto"/>
          <w:sz w:val="22"/>
          <w:szCs w:val="22"/>
          <w:shd w:val="clear" w:color="auto" w:fill="auto"/>
          <w:lang w:val="nl-NL"/>
        </w:rPr>
        <w:t>atiebron</w:t>
      </w:r>
      <w:r w:rsidR="003C743D" w:rsidRPr="0059196F">
        <w:rPr>
          <w:color w:val="auto"/>
          <w:sz w:val="22"/>
          <w:szCs w:val="22"/>
          <w:shd w:val="clear" w:color="auto" w:fill="auto"/>
          <w:lang w:val="nl-NL"/>
        </w:rPr>
        <w:tab/>
      </w:r>
      <w:r>
        <w:rPr>
          <w:color w:val="auto"/>
          <w:sz w:val="22"/>
          <w:szCs w:val="22"/>
          <w:shd w:val="clear" w:color="auto" w:fill="auto"/>
          <w:lang w:val="nl-NL"/>
        </w:rPr>
        <w:t>5</w:t>
      </w:r>
    </w:p>
    <w:p w:rsidR="003C743D" w:rsidRPr="0059196F" w:rsidRDefault="003C743D" w:rsidP="00F41818">
      <w:pPr>
        <w:pStyle w:val="TOC6"/>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Observatie verpleegkundige</w:t>
      </w:r>
      <w:r w:rsidRPr="0059196F">
        <w:rPr>
          <w:color w:val="auto"/>
          <w:sz w:val="22"/>
          <w:szCs w:val="22"/>
          <w:shd w:val="clear" w:color="auto" w:fill="auto"/>
          <w:lang w:val="nl-NL"/>
        </w:rPr>
        <w:tab/>
      </w:r>
      <w:r w:rsidR="00F41818">
        <w:rPr>
          <w:color w:val="auto"/>
          <w:sz w:val="22"/>
          <w:szCs w:val="22"/>
          <w:shd w:val="clear" w:color="auto" w:fill="auto"/>
          <w:lang w:val="nl-NL"/>
        </w:rPr>
        <w:t>5</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Patiënt niet in staat om te antwoorden en geen relaties aanwezig zijn</w:t>
      </w:r>
      <w:r w:rsidRPr="0059196F">
        <w:rPr>
          <w:color w:val="auto"/>
          <w:sz w:val="22"/>
          <w:szCs w:val="22"/>
          <w:shd w:val="clear" w:color="auto" w:fill="auto"/>
          <w:lang w:val="nl-NL"/>
        </w:rPr>
        <w:tab/>
      </w:r>
      <w:r w:rsidR="00F41818">
        <w:rPr>
          <w:color w:val="auto"/>
          <w:sz w:val="22"/>
          <w:szCs w:val="22"/>
          <w:shd w:val="clear" w:color="auto" w:fill="auto"/>
          <w:lang w:val="nl-NL"/>
        </w:rPr>
        <w:t>6</w:t>
      </w:r>
    </w:p>
    <w:p w:rsidR="003C743D" w:rsidRPr="0059196F" w:rsidRDefault="00F41818" w:rsidP="00F41818">
      <w:pPr>
        <w:pStyle w:val="TOC6"/>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Familie, vrienden</w:t>
      </w:r>
      <w:r>
        <w:rPr>
          <w:color w:val="auto"/>
          <w:sz w:val="22"/>
          <w:szCs w:val="22"/>
          <w:shd w:val="clear" w:color="auto" w:fill="auto"/>
          <w:lang w:val="nl-NL"/>
        </w:rPr>
        <w:tab/>
        <w:t>6</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 xml:space="preserve">Patiënt </w:t>
      </w:r>
      <w:r w:rsidR="00F41818">
        <w:rPr>
          <w:color w:val="auto"/>
          <w:sz w:val="22"/>
          <w:szCs w:val="22"/>
          <w:shd w:val="clear" w:color="auto" w:fill="auto"/>
          <w:lang w:val="nl-NL"/>
        </w:rPr>
        <w:t>niet in staat om te antwoorden</w:t>
      </w:r>
      <w:r w:rsidR="00F41818">
        <w:rPr>
          <w:color w:val="auto"/>
          <w:sz w:val="22"/>
          <w:szCs w:val="22"/>
          <w:shd w:val="clear" w:color="auto" w:fill="auto"/>
          <w:lang w:val="nl-NL"/>
        </w:rPr>
        <w:tab/>
        <w:t>6</w:t>
      </w:r>
    </w:p>
    <w:p w:rsidR="003C743D" w:rsidRPr="0059196F" w:rsidRDefault="00F41818" w:rsidP="00F41818">
      <w:pPr>
        <w:pStyle w:val="TOC6"/>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Patiënt</w:t>
      </w:r>
      <w:r>
        <w:rPr>
          <w:color w:val="auto"/>
          <w:sz w:val="22"/>
          <w:szCs w:val="22"/>
          <w:shd w:val="clear" w:color="auto" w:fill="auto"/>
          <w:lang w:val="nl-NL"/>
        </w:rPr>
        <w:tab/>
        <w:t>6</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Alleen ouder dan 70 jaar</w:t>
      </w:r>
      <w:r w:rsidRPr="0059196F">
        <w:rPr>
          <w:color w:val="auto"/>
          <w:sz w:val="22"/>
          <w:szCs w:val="22"/>
          <w:shd w:val="clear" w:color="auto" w:fill="auto"/>
          <w:lang w:val="nl-NL"/>
        </w:rPr>
        <w:tab/>
      </w:r>
      <w:r w:rsidR="00F41818">
        <w:rPr>
          <w:color w:val="auto"/>
          <w:sz w:val="22"/>
          <w:szCs w:val="22"/>
          <w:shd w:val="clear" w:color="auto" w:fill="auto"/>
          <w:lang w:val="nl-NL"/>
        </w:rPr>
        <w:t>7</w:t>
      </w:r>
    </w:p>
    <w:p w:rsidR="003C743D" w:rsidRPr="0059196F" w:rsidRDefault="00F41818" w:rsidP="00F41818">
      <w:pPr>
        <w:pStyle w:val="TOC5"/>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Meetfouten</w:t>
      </w:r>
      <w:r>
        <w:rPr>
          <w:color w:val="auto"/>
          <w:sz w:val="22"/>
          <w:szCs w:val="22"/>
          <w:shd w:val="clear" w:color="auto" w:fill="auto"/>
          <w:lang w:val="nl-NL"/>
        </w:rPr>
        <w:tab/>
        <w:t>7</w:t>
      </w:r>
    </w:p>
    <w:p w:rsidR="003C743D" w:rsidRPr="0059196F" w:rsidRDefault="003C743D" w:rsidP="00F41818">
      <w:pPr>
        <w:pStyle w:val="TOC6"/>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Weige</w:t>
      </w:r>
      <w:r w:rsidR="00F41818">
        <w:rPr>
          <w:color w:val="auto"/>
          <w:sz w:val="22"/>
          <w:szCs w:val="22"/>
          <w:shd w:val="clear" w:color="auto" w:fill="auto"/>
          <w:lang w:val="nl-NL"/>
        </w:rPr>
        <w:t>ring patiënt</w:t>
      </w:r>
      <w:r w:rsidR="00F41818">
        <w:rPr>
          <w:color w:val="auto"/>
          <w:sz w:val="22"/>
          <w:szCs w:val="22"/>
          <w:shd w:val="clear" w:color="auto" w:fill="auto"/>
          <w:lang w:val="nl-NL"/>
        </w:rPr>
        <w:tab/>
        <w:t>7</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Beoordel</w:t>
      </w:r>
      <w:r w:rsidR="00F41818">
        <w:rPr>
          <w:color w:val="auto"/>
          <w:sz w:val="22"/>
          <w:szCs w:val="22"/>
          <w:shd w:val="clear" w:color="auto" w:fill="auto"/>
          <w:lang w:val="nl-NL"/>
        </w:rPr>
        <w:t>en en invullen door verpleging</w:t>
      </w:r>
      <w:r w:rsidR="00F41818">
        <w:rPr>
          <w:color w:val="auto"/>
          <w:sz w:val="22"/>
          <w:szCs w:val="22"/>
          <w:shd w:val="clear" w:color="auto" w:fill="auto"/>
          <w:lang w:val="nl-NL"/>
        </w:rPr>
        <w:tab/>
        <w:t>7</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Weigering wo</w:t>
      </w:r>
      <w:r w:rsidR="00F41818">
        <w:rPr>
          <w:color w:val="auto"/>
          <w:sz w:val="22"/>
          <w:szCs w:val="22"/>
          <w:shd w:val="clear" w:color="auto" w:fill="auto"/>
          <w:lang w:val="nl-NL"/>
        </w:rPr>
        <w:t>rdt beschouwd als afhankelijk</w:t>
      </w:r>
      <w:r w:rsidR="00F41818">
        <w:rPr>
          <w:color w:val="auto"/>
          <w:sz w:val="22"/>
          <w:szCs w:val="22"/>
          <w:shd w:val="clear" w:color="auto" w:fill="auto"/>
          <w:lang w:val="nl-NL"/>
        </w:rPr>
        <w:tab/>
        <w:t>8</w:t>
      </w:r>
    </w:p>
    <w:p w:rsidR="003C743D" w:rsidRPr="0059196F" w:rsidRDefault="00F41818" w:rsidP="00F41818">
      <w:pPr>
        <w:pStyle w:val="TOC5"/>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Methode</w:t>
      </w:r>
      <w:r>
        <w:rPr>
          <w:color w:val="auto"/>
          <w:sz w:val="22"/>
          <w:szCs w:val="22"/>
          <w:shd w:val="clear" w:color="auto" w:fill="auto"/>
          <w:lang w:val="nl-NL"/>
        </w:rPr>
        <w:tab/>
        <w:t>8</w:t>
      </w:r>
    </w:p>
    <w:p w:rsidR="003C743D" w:rsidRPr="0059196F" w:rsidRDefault="00F41818" w:rsidP="00F41818">
      <w:pPr>
        <w:pStyle w:val="TOC6"/>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Binnen 24 uur</w:t>
      </w:r>
      <w:r>
        <w:rPr>
          <w:color w:val="auto"/>
          <w:sz w:val="22"/>
          <w:szCs w:val="22"/>
          <w:shd w:val="clear" w:color="auto" w:fill="auto"/>
          <w:lang w:val="nl-NL"/>
        </w:rPr>
        <w:tab/>
        <w:t>8</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Indien afname bij opnam</w:t>
      </w:r>
      <w:r w:rsidR="00F41818">
        <w:rPr>
          <w:color w:val="auto"/>
          <w:sz w:val="22"/>
          <w:szCs w:val="22"/>
          <w:shd w:val="clear" w:color="auto" w:fill="auto"/>
          <w:lang w:val="nl-NL"/>
        </w:rPr>
        <w:t>e niet lukt dan binnen 24 uur</w:t>
      </w:r>
      <w:r w:rsidR="00F41818">
        <w:rPr>
          <w:color w:val="auto"/>
          <w:sz w:val="22"/>
          <w:szCs w:val="22"/>
          <w:shd w:val="clear" w:color="auto" w:fill="auto"/>
          <w:lang w:val="nl-NL"/>
        </w:rPr>
        <w:tab/>
        <w:t>8</w:t>
      </w:r>
    </w:p>
    <w:p w:rsidR="003C743D" w:rsidRPr="0059196F" w:rsidRDefault="00F41818" w:rsidP="00F41818">
      <w:pPr>
        <w:pStyle w:val="TOC6"/>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Direct bij opname</w:t>
      </w:r>
      <w:r>
        <w:rPr>
          <w:color w:val="auto"/>
          <w:sz w:val="22"/>
          <w:szCs w:val="22"/>
          <w:shd w:val="clear" w:color="auto" w:fill="auto"/>
          <w:lang w:val="nl-NL"/>
        </w:rPr>
        <w:tab/>
        <w:t>9</w:t>
      </w:r>
    </w:p>
    <w:p w:rsidR="003C743D" w:rsidRPr="0059196F" w:rsidRDefault="00F41818" w:rsidP="00F41818">
      <w:pPr>
        <w:pStyle w:val="TOC5"/>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Procedure</w:t>
      </w:r>
      <w:r>
        <w:rPr>
          <w:color w:val="auto"/>
          <w:sz w:val="22"/>
          <w:szCs w:val="22"/>
          <w:shd w:val="clear" w:color="auto" w:fill="auto"/>
          <w:lang w:val="nl-NL"/>
        </w:rPr>
        <w:tab/>
        <w:t>9</w:t>
      </w:r>
    </w:p>
    <w:p w:rsidR="003C743D" w:rsidRPr="0059196F" w:rsidRDefault="003C743D" w:rsidP="00F41818">
      <w:pPr>
        <w:pStyle w:val="TOC6"/>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Katz-ADL6 lijst afnemen met bevraagde</w:t>
      </w:r>
      <w:r w:rsidR="00F41818">
        <w:rPr>
          <w:color w:val="auto"/>
          <w:sz w:val="22"/>
          <w:szCs w:val="22"/>
          <w:shd w:val="clear" w:color="auto" w:fill="auto"/>
          <w:lang w:val="nl-NL"/>
        </w:rPr>
        <w:tab/>
        <w:t>9</w:t>
      </w:r>
    </w:p>
    <w:p w:rsidR="003C743D" w:rsidRPr="0059196F" w:rsidRDefault="00F41818" w:rsidP="00F41818">
      <w:pPr>
        <w:pStyle w:val="TOC7"/>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Afhankelijk score 1</w:t>
      </w:r>
      <w:r>
        <w:rPr>
          <w:color w:val="auto"/>
          <w:sz w:val="22"/>
          <w:szCs w:val="22"/>
          <w:shd w:val="clear" w:color="auto" w:fill="auto"/>
          <w:lang w:val="nl-NL"/>
        </w:rPr>
        <w:tab/>
        <w:t>9</w:t>
      </w:r>
    </w:p>
    <w:p w:rsidR="003C743D" w:rsidRPr="0059196F" w:rsidRDefault="00F41818" w:rsidP="00F41818">
      <w:pPr>
        <w:pStyle w:val="TOC7"/>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Onafhankelijk score 0</w:t>
      </w:r>
      <w:r>
        <w:rPr>
          <w:color w:val="auto"/>
          <w:sz w:val="22"/>
          <w:szCs w:val="22"/>
          <w:shd w:val="clear" w:color="auto" w:fill="auto"/>
          <w:lang w:val="nl-NL"/>
        </w:rPr>
        <w:tab/>
        <w:t>9</w:t>
      </w:r>
    </w:p>
    <w:p w:rsidR="003C743D" w:rsidRPr="0059196F" w:rsidRDefault="003C743D" w:rsidP="00F41818">
      <w:pPr>
        <w:pStyle w:val="TOC6"/>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Katz-ADL6 uitkomsten vermelde</w:t>
      </w:r>
      <w:r w:rsidR="00F41818">
        <w:rPr>
          <w:color w:val="auto"/>
          <w:sz w:val="22"/>
          <w:szCs w:val="22"/>
          <w:shd w:val="clear" w:color="auto" w:fill="auto"/>
          <w:lang w:val="nl-NL"/>
        </w:rPr>
        <w:t>n in verpleegkundige anamnese</w:t>
      </w:r>
      <w:r w:rsidR="00F41818">
        <w:rPr>
          <w:color w:val="auto"/>
          <w:sz w:val="22"/>
          <w:szCs w:val="22"/>
          <w:shd w:val="clear" w:color="auto" w:fill="auto"/>
          <w:lang w:val="nl-NL"/>
        </w:rPr>
        <w:tab/>
        <w:t>10</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Bij score 2 of hoger s</w:t>
      </w:r>
      <w:r w:rsidR="00F41818">
        <w:rPr>
          <w:color w:val="auto"/>
          <w:sz w:val="22"/>
          <w:szCs w:val="22"/>
          <w:shd w:val="clear" w:color="auto" w:fill="auto"/>
          <w:lang w:val="nl-NL"/>
        </w:rPr>
        <w:t>tart individueel behandelplan</w:t>
      </w:r>
      <w:r w:rsidR="00F41818">
        <w:rPr>
          <w:color w:val="auto"/>
          <w:sz w:val="22"/>
          <w:szCs w:val="22"/>
          <w:shd w:val="clear" w:color="auto" w:fill="auto"/>
          <w:lang w:val="nl-NL"/>
        </w:rPr>
        <w:tab/>
        <w:t>10</w:t>
      </w:r>
    </w:p>
    <w:p w:rsidR="003C743D" w:rsidRPr="0059196F" w:rsidRDefault="00F41818" w:rsidP="00F41818">
      <w:pPr>
        <w:pStyle w:val="TOC6"/>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Voorbereiding</w:t>
      </w:r>
      <w:r>
        <w:rPr>
          <w:color w:val="auto"/>
          <w:sz w:val="22"/>
          <w:szCs w:val="22"/>
          <w:shd w:val="clear" w:color="auto" w:fill="auto"/>
          <w:lang w:val="nl-NL"/>
        </w:rPr>
        <w:tab/>
        <w:t>10</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Informeren bevraagde over doel Katz-ADL6 score</w:t>
      </w:r>
      <w:r w:rsidRPr="0059196F">
        <w:rPr>
          <w:color w:val="auto"/>
          <w:sz w:val="22"/>
          <w:szCs w:val="22"/>
          <w:shd w:val="clear" w:color="auto" w:fill="auto"/>
          <w:lang w:val="nl-NL"/>
        </w:rPr>
        <w:tab/>
        <w:t>1</w:t>
      </w:r>
      <w:r w:rsidR="00F41818">
        <w:rPr>
          <w:color w:val="auto"/>
          <w:sz w:val="22"/>
          <w:szCs w:val="22"/>
          <w:shd w:val="clear" w:color="auto" w:fill="auto"/>
          <w:lang w:val="nl-NL"/>
        </w:rPr>
        <w:t>1</w:t>
      </w:r>
    </w:p>
    <w:p w:rsidR="003C743D" w:rsidRPr="0059196F" w:rsidRDefault="003C743D" w:rsidP="00F41818">
      <w:pPr>
        <w:pStyle w:val="TOC7"/>
        <w:shd w:val="clear" w:color="auto" w:fill="auto"/>
        <w:tabs>
          <w:tab w:val="right" w:leader="dot" w:pos="9270"/>
        </w:tabs>
        <w:ind w:left="0"/>
        <w:outlineLvl w:val="9"/>
        <w:rPr>
          <w:color w:val="auto"/>
          <w:sz w:val="22"/>
          <w:szCs w:val="22"/>
          <w:shd w:val="clear" w:color="auto" w:fill="auto"/>
          <w:lang w:val="nl-NL"/>
        </w:rPr>
      </w:pPr>
      <w:r w:rsidRPr="0059196F">
        <w:rPr>
          <w:color w:val="auto"/>
          <w:sz w:val="22"/>
          <w:szCs w:val="22"/>
          <w:shd w:val="clear" w:color="auto" w:fill="auto"/>
          <w:lang w:val="nl-NL"/>
        </w:rPr>
        <w:t>Verpleegkundige anam</w:t>
      </w:r>
      <w:r w:rsidR="00F41818">
        <w:rPr>
          <w:color w:val="auto"/>
          <w:sz w:val="22"/>
          <w:szCs w:val="22"/>
          <w:shd w:val="clear" w:color="auto" w:fill="auto"/>
          <w:lang w:val="nl-NL"/>
        </w:rPr>
        <w:t>nese geopend van patiënt</w:t>
      </w:r>
      <w:r w:rsidR="00F41818">
        <w:rPr>
          <w:color w:val="auto"/>
          <w:sz w:val="22"/>
          <w:szCs w:val="22"/>
          <w:shd w:val="clear" w:color="auto" w:fill="auto"/>
          <w:lang w:val="nl-NL"/>
        </w:rPr>
        <w:tab/>
        <w:t>11</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Purpose </w:t>
      </w:r>
      <w:r>
        <w:rPr>
          <w:color w:val="auto"/>
          <w:sz w:val="22"/>
          <w:szCs w:val="22"/>
          <w:shd w:val="clear" w:color="auto" w:fill="auto"/>
        </w:rPr>
        <w:tab/>
        <w:t>11</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Patient Population </w:t>
      </w:r>
      <w:r>
        <w:rPr>
          <w:color w:val="auto"/>
          <w:sz w:val="22"/>
          <w:szCs w:val="22"/>
          <w:shd w:val="clear" w:color="auto" w:fill="auto"/>
        </w:rPr>
        <w:tab/>
        <w:t>11</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Information Model </w:t>
      </w:r>
      <w:r>
        <w:rPr>
          <w:color w:val="auto"/>
          <w:sz w:val="22"/>
          <w:szCs w:val="22"/>
          <w:shd w:val="clear" w:color="auto" w:fill="auto"/>
        </w:rPr>
        <w:tab/>
        <w:t>12</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Continentie</w:t>
      </w:r>
      <w:r>
        <w:rPr>
          <w:color w:val="auto"/>
          <w:sz w:val="22"/>
          <w:szCs w:val="22"/>
          <w:shd w:val="clear" w:color="auto" w:fill="auto"/>
          <w:lang w:val="nl-NL"/>
        </w:rPr>
        <w:tab/>
        <w:t>13</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Katz-Score</w:t>
      </w:r>
      <w:r>
        <w:rPr>
          <w:color w:val="auto"/>
          <w:sz w:val="22"/>
          <w:szCs w:val="22"/>
          <w:shd w:val="clear" w:color="auto" w:fill="auto"/>
          <w:lang w:val="nl-NL"/>
        </w:rPr>
        <w:tab/>
        <w:t>13</w:t>
      </w:r>
    </w:p>
    <w:p w:rsidR="003C743D" w:rsidRPr="0059196F" w:rsidRDefault="00F41818" w:rsidP="00F41818">
      <w:pPr>
        <w:pStyle w:val="TOC5"/>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Legend</w:t>
      </w:r>
      <w:r>
        <w:rPr>
          <w:color w:val="auto"/>
          <w:sz w:val="22"/>
          <w:szCs w:val="22"/>
          <w:shd w:val="clear" w:color="auto" w:fill="auto"/>
          <w:lang w:val="nl-NL"/>
        </w:rPr>
        <w:tab/>
        <w:t>14</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Kleden</w:t>
      </w:r>
      <w:r>
        <w:rPr>
          <w:color w:val="auto"/>
          <w:sz w:val="22"/>
          <w:szCs w:val="22"/>
          <w:shd w:val="clear" w:color="auto" w:fill="auto"/>
          <w:lang w:val="nl-NL"/>
        </w:rPr>
        <w:tab/>
        <w:t>14</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Verplaatsen binnenshuis</w:t>
      </w:r>
      <w:r>
        <w:rPr>
          <w:color w:val="auto"/>
          <w:sz w:val="22"/>
          <w:szCs w:val="22"/>
          <w:shd w:val="clear" w:color="auto" w:fill="auto"/>
          <w:lang w:val="nl-NL"/>
        </w:rPr>
        <w:tab/>
        <w:t>14</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Voeden</w:t>
      </w:r>
      <w:r>
        <w:rPr>
          <w:color w:val="auto"/>
          <w:sz w:val="22"/>
          <w:szCs w:val="22"/>
          <w:shd w:val="clear" w:color="auto" w:fill="auto"/>
          <w:lang w:val="nl-NL"/>
        </w:rPr>
        <w:tab/>
        <w:t>15</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lang w:val="nl-NL"/>
        </w:rPr>
      </w:pPr>
      <w:r>
        <w:rPr>
          <w:color w:val="auto"/>
          <w:sz w:val="22"/>
          <w:szCs w:val="22"/>
          <w:shd w:val="clear" w:color="auto" w:fill="auto"/>
          <w:lang w:val="nl-NL"/>
        </w:rPr>
        <w:t>WC-bezoek</w:t>
      </w:r>
      <w:r>
        <w:rPr>
          <w:color w:val="auto"/>
          <w:sz w:val="22"/>
          <w:szCs w:val="22"/>
          <w:shd w:val="clear" w:color="auto" w:fill="auto"/>
          <w:lang w:val="nl-NL"/>
        </w:rPr>
        <w:tab/>
        <w:t>15</w:t>
      </w:r>
    </w:p>
    <w:p w:rsidR="003C743D" w:rsidRPr="0059196F" w:rsidRDefault="00F41818" w:rsidP="00F41818">
      <w:pPr>
        <w:pStyle w:val="TOC4"/>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Wassen</w:t>
      </w:r>
      <w:r>
        <w:rPr>
          <w:color w:val="auto"/>
          <w:sz w:val="22"/>
          <w:szCs w:val="22"/>
          <w:shd w:val="clear" w:color="auto" w:fill="auto"/>
        </w:rPr>
        <w:tab/>
        <w:t>16</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Evidence Base </w:t>
      </w:r>
      <w:r>
        <w:rPr>
          <w:color w:val="auto"/>
          <w:sz w:val="22"/>
          <w:szCs w:val="22"/>
          <w:shd w:val="clear" w:color="auto" w:fill="auto"/>
        </w:rPr>
        <w:tab/>
        <w:t>16</w:t>
      </w:r>
    </w:p>
    <w:p w:rsidR="003C743D" w:rsidRPr="0059196F" w:rsidRDefault="003C743D" w:rsidP="00F41818">
      <w:pPr>
        <w:pStyle w:val="TOC3"/>
        <w:shd w:val="clear" w:color="auto" w:fill="auto"/>
        <w:tabs>
          <w:tab w:val="right" w:leader="dot" w:pos="9270"/>
        </w:tabs>
        <w:ind w:left="0"/>
        <w:outlineLvl w:val="9"/>
        <w:rPr>
          <w:color w:val="auto"/>
          <w:sz w:val="22"/>
          <w:szCs w:val="22"/>
          <w:shd w:val="clear" w:color="auto" w:fill="auto"/>
        </w:rPr>
      </w:pPr>
      <w:r w:rsidRPr="0059196F">
        <w:rPr>
          <w:color w:val="auto"/>
          <w:sz w:val="22"/>
          <w:szCs w:val="22"/>
          <w:shd w:val="clear" w:color="auto" w:fill="auto"/>
        </w:rPr>
        <w:t>Instruc</w:t>
      </w:r>
      <w:r w:rsidR="00F41818">
        <w:rPr>
          <w:color w:val="auto"/>
          <w:sz w:val="22"/>
          <w:szCs w:val="22"/>
          <w:shd w:val="clear" w:color="auto" w:fill="auto"/>
        </w:rPr>
        <w:t xml:space="preserve">tions </w:t>
      </w:r>
      <w:r w:rsidR="00F41818">
        <w:rPr>
          <w:color w:val="auto"/>
          <w:sz w:val="22"/>
          <w:szCs w:val="22"/>
          <w:shd w:val="clear" w:color="auto" w:fill="auto"/>
        </w:rPr>
        <w:tab/>
        <w:t>17</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Interpretation </w:t>
      </w:r>
      <w:r>
        <w:rPr>
          <w:color w:val="auto"/>
          <w:sz w:val="22"/>
          <w:szCs w:val="22"/>
          <w:shd w:val="clear" w:color="auto" w:fill="auto"/>
        </w:rPr>
        <w:tab/>
        <w:t>17</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Care Process </w:t>
      </w:r>
      <w:r>
        <w:rPr>
          <w:color w:val="auto"/>
          <w:sz w:val="22"/>
          <w:szCs w:val="22"/>
          <w:shd w:val="clear" w:color="auto" w:fill="auto"/>
        </w:rPr>
        <w:tab/>
        <w:t>18</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Constraints </w:t>
      </w:r>
      <w:r>
        <w:rPr>
          <w:color w:val="auto"/>
          <w:sz w:val="22"/>
          <w:szCs w:val="22"/>
          <w:shd w:val="clear" w:color="auto" w:fill="auto"/>
        </w:rPr>
        <w:tab/>
        <w:t>18</w:t>
      </w:r>
    </w:p>
    <w:p w:rsidR="003C743D" w:rsidRPr="0059196F" w:rsidRDefault="00F41818" w:rsidP="00F41818">
      <w:pPr>
        <w:pStyle w:val="TOC3"/>
        <w:shd w:val="clear" w:color="auto" w:fill="auto"/>
        <w:tabs>
          <w:tab w:val="right" w:leader="dot" w:pos="9270"/>
        </w:tabs>
        <w:ind w:left="0"/>
        <w:outlineLvl w:val="9"/>
        <w:rPr>
          <w:color w:val="auto"/>
          <w:sz w:val="22"/>
          <w:szCs w:val="22"/>
          <w:shd w:val="clear" w:color="auto" w:fill="auto"/>
        </w:rPr>
      </w:pPr>
      <w:r>
        <w:rPr>
          <w:color w:val="auto"/>
          <w:sz w:val="22"/>
          <w:szCs w:val="22"/>
          <w:shd w:val="clear" w:color="auto" w:fill="auto"/>
        </w:rPr>
        <w:t xml:space="preserve">References </w:t>
      </w:r>
      <w:r>
        <w:rPr>
          <w:color w:val="auto"/>
          <w:sz w:val="22"/>
          <w:szCs w:val="22"/>
          <w:shd w:val="clear" w:color="auto" w:fill="auto"/>
        </w:rPr>
        <w:tab/>
        <w:t>18</w:t>
      </w:r>
    </w:p>
    <w:p w:rsidR="003C743D" w:rsidRPr="0059196F" w:rsidRDefault="003C743D" w:rsidP="00F41818">
      <w:pPr>
        <w:pStyle w:val="TOC3"/>
        <w:shd w:val="clear" w:color="auto" w:fill="auto"/>
        <w:tabs>
          <w:tab w:val="right" w:leader="dot" w:pos="9270"/>
        </w:tabs>
        <w:ind w:left="0"/>
        <w:outlineLvl w:val="9"/>
        <w:rPr>
          <w:color w:val="auto"/>
          <w:sz w:val="22"/>
          <w:szCs w:val="22"/>
          <w:shd w:val="clear" w:color="auto" w:fill="auto"/>
        </w:rPr>
      </w:pPr>
      <w:r w:rsidRPr="0059196F">
        <w:rPr>
          <w:color w:val="auto"/>
          <w:sz w:val="22"/>
          <w:szCs w:val="22"/>
          <w:shd w:val="clear" w:color="auto" w:fill="auto"/>
        </w:rPr>
        <w:t xml:space="preserve">Disclaimer </w:t>
      </w:r>
      <w:r w:rsidRPr="0059196F">
        <w:rPr>
          <w:color w:val="auto"/>
          <w:sz w:val="22"/>
          <w:szCs w:val="22"/>
          <w:shd w:val="clear" w:color="auto" w:fill="auto"/>
        </w:rPr>
        <w:tab/>
      </w:r>
      <w:r w:rsidR="0059196F" w:rsidRPr="0059196F">
        <w:rPr>
          <w:color w:val="auto"/>
          <w:sz w:val="22"/>
          <w:szCs w:val="22"/>
          <w:shd w:val="clear" w:color="auto" w:fill="auto"/>
        </w:rPr>
        <w:t>19</w:t>
      </w:r>
    </w:p>
    <w:p w:rsidR="003C743D" w:rsidRDefault="003C743D">
      <w:pPr>
        <w:pStyle w:val="TOC1"/>
        <w:shd w:val="clear" w:color="auto" w:fill="auto"/>
        <w:tabs>
          <w:tab w:val="right" w:leader="dot" w:pos="9270"/>
        </w:tabs>
        <w:outlineLvl w:val="9"/>
        <w:rPr>
          <w:rFonts w:ascii="Times New Roman" w:hAnsi="Times New Roman"/>
          <w:color w:val="auto"/>
          <w:sz w:val="20"/>
          <w:u w:color="000000"/>
          <w:shd w:val="clear" w:color="auto" w:fill="auto"/>
          <w:lang w:val="en-US"/>
        </w:rPr>
      </w:pPr>
      <w:r w:rsidRPr="0059196F">
        <w:rPr>
          <w:color w:val="auto"/>
          <w:sz w:val="22"/>
          <w:szCs w:val="22"/>
          <w:shd w:val="clear" w:color="auto" w:fill="auto"/>
        </w:rPr>
        <w:lastRenderedPageBreak/>
        <w:fldChar w:fldCharType="end"/>
      </w:r>
    </w:p>
    <w:p w:rsidR="003C743D" w:rsidRDefault="003C743D">
      <w:pPr>
        <w:pStyle w:val="Title"/>
        <w:shd w:val="clear" w:color="auto" w:fill="auto"/>
        <w:outlineLvl w:val="9"/>
        <w:rPr>
          <w:rFonts w:ascii="Times New Roman" w:hAnsi="Times New Roman"/>
          <w:b w:val="0"/>
          <w:bCs w:val="0"/>
          <w:color w:val="auto"/>
          <w:szCs w:val="24"/>
          <w:shd w:val="clear" w:color="auto" w:fill="auto"/>
          <w:lang w:val="en-US"/>
        </w:rPr>
      </w:pPr>
      <w:r>
        <w:rPr>
          <w:rFonts w:ascii="Times New Roman" w:hAnsi="Times New Roman"/>
          <w:b w:val="0"/>
          <w:bCs w:val="0"/>
          <w:color w:val="auto"/>
          <w:szCs w:val="24"/>
          <w:u w:val="single"/>
          <w:shd w:val="clear" w:color="auto" w:fill="auto"/>
          <w:lang w:val="en-US"/>
        </w:rPr>
        <w:t>Data Model Documentation</w:t>
      </w:r>
    </w:p>
    <w:p w:rsidR="003C743D" w:rsidRDefault="003C743D">
      <w:pPr>
        <w:pStyle w:val="Heading1"/>
        <w:shd w:val="clear" w:color="auto" w:fill="auto"/>
        <w:rPr>
          <w:rFonts w:eastAsia="Times New Roman"/>
          <w:bCs w:val="0"/>
          <w:szCs w:val="24"/>
          <w:shd w:val="clear" w:color="auto" w:fill="auto"/>
          <w:lang w:val="en-US"/>
        </w:rPr>
      </w:pPr>
      <w:r>
        <w:rPr>
          <w:rFonts w:eastAsia="Times New Roman"/>
          <w:bCs w:val="0"/>
          <w:szCs w:val="24"/>
          <w:shd w:val="clear" w:color="auto" w:fill="auto"/>
          <w:lang w:val="en-US"/>
        </w:rPr>
        <w:t>Data Model Detail</w:t>
      </w:r>
    </w:p>
    <w:p w:rsidR="003C743D" w:rsidRDefault="003C743D">
      <w:pPr>
        <w:shd w:val="clear" w:color="auto" w:fill="auto"/>
        <w:outlineLvl w:val="9"/>
        <w:rPr>
          <w:color w:val="auto"/>
          <w:szCs w:val="24"/>
          <w:shd w:val="clear" w:color="auto" w:fill="auto"/>
        </w:rPr>
      </w:pPr>
      <w:r>
        <w:rPr>
          <w:rFonts w:ascii="Times New Roman" w:hAnsi="Times New Roman"/>
          <w:color w:val="auto"/>
          <w:szCs w:val="24"/>
          <w:shd w:val="clear" w:color="auto" w:fill="auto"/>
        </w:rPr>
        <w:t xml:space="preserve">This document provides an overview of the data model. For simpler and more focused reports, simply copy this initial template and turn off the sections not required. </w:t>
      </w:r>
    </w:p>
    <w:p w:rsidR="003C743D" w:rsidRDefault="003C743D">
      <w:pPr>
        <w:shd w:val="clear" w:color="auto" w:fill="auto"/>
        <w:outlineLvl w:val="9"/>
        <w:rPr>
          <w:color w:val="auto"/>
          <w:szCs w:val="24"/>
          <w:shd w:val="clear" w:color="auto" w:fill="auto"/>
        </w:rPr>
      </w:pPr>
    </w:p>
    <w:p w:rsidR="003C743D" w:rsidRDefault="003C743D">
      <w:pPr>
        <w:shd w:val="clear" w:color="auto" w:fill="auto"/>
        <w:outlineLvl w:val="9"/>
        <w:rPr>
          <w:rFonts w:ascii="Times New Roman" w:hAnsi="Times New Roman"/>
          <w:color w:val="auto"/>
          <w:szCs w:val="24"/>
          <w:shd w:val="clear" w:color="auto" w:fill="auto"/>
        </w:rPr>
      </w:pPr>
    </w:p>
    <w:bookmarkStart w:id="0" w:name="Katz_Score_april_2012"/>
    <w:bookmarkStart w:id="1" w:name="BKM_0D0FB2D8_3358_4b9a_8589_8D5BD940145F"/>
    <w:p w:rsidR="003C743D" w:rsidRDefault="003C743D">
      <w:pPr>
        <w:pStyle w:val="Heading2"/>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Katz-Score april 2012</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Model</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 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 28-2-2012.</w:t>
      </w:r>
    </w:p>
    <w:p w:rsidR="003C743D" w:rsidRPr="003C743D" w:rsidRDefault="003C743D">
      <w:pPr>
        <w:shd w:val="clear" w:color="auto" w:fill="auto"/>
        <w:outlineLvl w:val="9"/>
        <w:rPr>
          <w:rFonts w:ascii="Times New Roman" w:hAnsi="Times New Roman"/>
          <w:color w:val="auto"/>
          <w:szCs w:val="24"/>
          <w:shd w:val="clear" w:color="auto" w:fill="auto"/>
          <w:lang w:val="en-US"/>
        </w:rPr>
      </w:pPr>
      <w:bookmarkStart w:id="2" w:name="BKM_ED56C728_2075_41bc_88BD_68E22C207A5D"/>
    </w:p>
    <w:bookmarkEnd w:id="2"/>
    <w:p w:rsidR="003C743D" w:rsidRPr="003C743D" w:rsidRDefault="003C743D">
      <w:pPr>
        <w:shd w:val="clear" w:color="auto" w:fill="auto"/>
        <w:ind w:left="1440" w:hanging="1440"/>
        <w:outlineLvl w:val="9"/>
        <w:rPr>
          <w:rFonts w:ascii="Times New Roman" w:hAnsi="Times New Roman"/>
          <w:color w:val="auto"/>
          <w:szCs w:val="24"/>
          <w:shd w:val="clear" w:color="auto" w:fill="auto"/>
          <w:lang w:val="en-US"/>
        </w:rPr>
      </w:pPr>
    </w:p>
    <w:p w:rsidR="003C743D" w:rsidRPr="003C743D" w:rsidRDefault="003C743D">
      <w:pPr>
        <w:shd w:val="clear" w:color="auto" w:fill="auto"/>
        <w:outlineLvl w:val="9"/>
        <w:rPr>
          <w:rFonts w:ascii="Times New Roman" w:hAnsi="Times New Roman"/>
          <w:color w:val="auto"/>
          <w:szCs w:val="24"/>
          <w:shd w:val="clear" w:color="auto" w:fill="auto"/>
          <w:lang w:val="en-US"/>
        </w:rPr>
      </w:pPr>
    </w:p>
    <w:bookmarkStart w:id="3" w:name="Revision_History"/>
    <w:bookmarkStart w:id="4" w:name="BKM_A541E505_7B52_4494_B267_E7F5199C0757"/>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Revision History</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 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i/>
          <w:szCs w:val="24"/>
          <w:shd w:val="clear" w:color="auto" w:fill="auto"/>
        </w:rPr>
        <w:instrText>Pkg.DateModifiedShort</w:instrText>
      </w:r>
      <w:r>
        <w:rPr>
          <w:rFonts w:ascii="Times New Roman" w:hAnsi="Times New Roman"/>
          <w:i/>
          <w:szCs w:val="24"/>
          <w:shd w:val="clear" w:color="auto" w:fill="auto"/>
          <w:lang w:val="en-US"/>
        </w:rPr>
        <w:fldChar w:fldCharType="separate"/>
      </w:r>
      <w:r>
        <w:rPr>
          <w:rFonts w:ascii="Times New Roman" w:hAnsi="Times New Roman"/>
          <w:i/>
          <w:szCs w:val="24"/>
          <w:shd w:val="clear" w:color="auto" w:fill="auto"/>
        </w:rPr>
        <w:t>28-4-2012</w:t>
      </w:r>
      <w:r>
        <w:rPr>
          <w:rFonts w:ascii="Times New Roman" w:hAnsi="Times New Roman"/>
          <w:i/>
          <w:szCs w:val="24"/>
          <w:shd w:val="clear" w:color="auto" w:fill="auto"/>
          <w:lang w:val="en-US"/>
        </w:rPr>
        <w:fldChar w:fldCharType="end"/>
      </w:r>
      <w:r>
        <w:rPr>
          <w:rFonts w:ascii="Times New Roman" w:hAnsi="Times New Roman"/>
          <w:i/>
          <w:szCs w:val="24"/>
          <w:shd w:val="clear" w:color="auto" w:fill="auto"/>
          <w:lang w:val="en-US"/>
        </w:rPr>
        <w:t>.</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Pkg.Notes</w:instrTex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Versie                       : 1.0</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Datum               </w:t>
      </w:r>
      <w:r>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t xml:space="preserve"> 2</w:t>
      </w:r>
      <w:r>
        <w:rPr>
          <w:rFonts w:ascii="Times New Roman" w:hAnsi="Times New Roman"/>
          <w:szCs w:val="24"/>
          <w:shd w:val="clear" w:color="auto" w:fill="auto"/>
          <w:lang w:val="en-US"/>
        </w:rPr>
        <w:t>8</w:t>
      </w:r>
      <w:r w:rsidRPr="003C743D">
        <w:rPr>
          <w:rFonts w:ascii="Times New Roman" w:hAnsi="Times New Roman"/>
          <w:szCs w:val="24"/>
          <w:shd w:val="clear" w:color="auto" w:fill="auto"/>
          <w:lang w:val="en-US"/>
        </w:rPr>
        <w:t>-04-2012</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Status                   Concept</w:t>
      </w:r>
      <w:r>
        <w:rPr>
          <w:rFonts w:ascii="Times New Roman" w:hAnsi="Times New Roman"/>
          <w:szCs w:val="24"/>
          <w:shd w:val="clear" w:color="auto" w:fill="auto"/>
          <w:lang w:val="en-US"/>
        </w:rPr>
        <w:t xml:space="preserve">  </w:t>
      </w:r>
      <w:bookmarkEnd w:id="3"/>
      <w:bookmarkEnd w:id="4"/>
    </w:p>
    <w:p w:rsidR="003C743D" w:rsidRDefault="003C743D">
      <w:pPr>
        <w:shd w:val="clear" w:color="auto" w:fill="auto"/>
        <w:ind w:left="1440" w:hanging="1440"/>
        <w:outlineLvl w:val="9"/>
        <w:rPr>
          <w:rFonts w:ascii="Times New Roman" w:hAnsi="Times New Roman"/>
          <w:color w:val="auto"/>
          <w:szCs w:val="24"/>
          <w:shd w:val="clear" w:color="auto" w:fill="auto"/>
          <w:lang w:val="en-US"/>
        </w:rPr>
      </w:pPr>
    </w:p>
    <w:p w:rsidR="003C743D" w:rsidRDefault="003C743D">
      <w:pPr>
        <w:shd w:val="clear" w:color="auto" w:fill="auto"/>
        <w:ind w:left="1440" w:hanging="1440"/>
        <w:outlineLvl w:val="9"/>
        <w:rPr>
          <w:rFonts w:ascii="Times New Roman" w:hAnsi="Times New Roman"/>
          <w:color w:val="auto"/>
          <w:szCs w:val="24"/>
          <w:shd w:val="clear" w:color="auto" w:fill="auto"/>
          <w:lang w:val="en-US"/>
        </w:rPr>
      </w:pPr>
    </w:p>
    <w:p w:rsidR="003C743D" w:rsidRPr="003C743D" w:rsidRDefault="003C743D">
      <w:pPr>
        <w:shd w:val="clear" w:color="auto" w:fill="auto"/>
        <w:ind w:left="1440" w:hanging="1440"/>
        <w:outlineLvl w:val="9"/>
        <w:rPr>
          <w:rFonts w:ascii="Times New Roman" w:hAnsi="Times New Roman"/>
          <w:color w:val="auto"/>
          <w:szCs w:val="24"/>
          <w:shd w:val="clear" w:color="auto" w:fill="auto"/>
          <w:lang w:val="en-US"/>
        </w:rPr>
      </w:pPr>
    </w:p>
    <w:bookmarkStart w:id="5" w:name="Concept"/>
    <w:bookmarkStart w:id="6" w:name="BKM_38C12D1B_A624_48b8_9373_DE27D1B388C4"/>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Concept</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 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i/>
          <w:szCs w:val="24"/>
          <w:shd w:val="clear" w:color="auto" w:fill="auto"/>
        </w:rPr>
        <w:instrText>Pkg.DateModifiedShort</w:instrText>
      </w:r>
      <w:r>
        <w:rPr>
          <w:rFonts w:ascii="Times New Roman" w:hAnsi="Times New Roman"/>
          <w:i/>
          <w:szCs w:val="24"/>
          <w:shd w:val="clear" w:color="auto" w:fill="auto"/>
          <w:lang w:val="en-US"/>
        </w:rPr>
        <w:fldChar w:fldCharType="separate"/>
      </w:r>
      <w:r>
        <w:rPr>
          <w:rFonts w:ascii="Times New Roman" w:hAnsi="Times New Roman"/>
          <w:i/>
          <w:szCs w:val="24"/>
          <w:shd w:val="clear" w:color="auto" w:fill="auto"/>
        </w:rPr>
        <w:t>28-4-2012</w:t>
      </w:r>
      <w:r>
        <w:rPr>
          <w:rFonts w:ascii="Times New Roman" w:hAnsi="Times New Roman"/>
          <w:i/>
          <w:szCs w:val="24"/>
          <w:shd w:val="clear" w:color="auto" w:fill="auto"/>
          <w:lang w:val="en-US"/>
        </w:rPr>
        <w:fldChar w:fldCharType="end"/>
      </w:r>
      <w:r>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Deze DCM zal ingaan op de Katz-ADL6 score. De katz-ADL6 score is een valide en betrouwbaar meetinstrument waarmee de mate van afhankelijkheid op zes ADLgebieden wordt geïnventariseerd.</w:t>
      </w:r>
    </w:p>
    <w:p w:rsidR="003C743D" w:rsidRDefault="003C743D" w:rsidP="003C743D">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In deze DCM wordt gekeken naar alle concepten behorende bij het registreren van de ADL scores op zes gebieden.</w:t>
      </w:r>
    </w:p>
    <w:p w:rsidR="003C743D" w:rsidRDefault="003C743D">
      <w:pPr>
        <w:shd w:val="clear" w:color="auto" w:fill="auto"/>
        <w:ind w:left="1440" w:hanging="1440"/>
        <w:outlineLvl w:val="9"/>
        <w:rPr>
          <w:rFonts w:ascii="Times New Roman" w:hAnsi="Times New Roman"/>
          <w:i/>
          <w:color w:val="408080"/>
          <w:szCs w:val="24"/>
          <w:shd w:val="clear" w:color="auto" w:fill="auto"/>
          <w:lang w:val="nl-NL"/>
        </w:rPr>
      </w:pPr>
      <w:r w:rsidRPr="003C743D">
        <w:rPr>
          <w:rFonts w:ascii="Times New Roman" w:hAnsi="Times New Roman"/>
          <w:i/>
          <w:color w:val="408080"/>
          <w:szCs w:val="24"/>
          <w:shd w:val="clear" w:color="auto" w:fill="auto"/>
          <w:lang w:val="nl-NL"/>
        </w:rPr>
        <w:t xml:space="preserve">  </w:t>
      </w:r>
      <w:bookmarkEnd w:id="5"/>
      <w:bookmarkEnd w:id="6"/>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7" w:name="Mindmap"/>
    <w:bookmarkStart w:id="8" w:name="BKM_449FD5D9_9548_4f12_A4C2_2B01B8869D9D"/>
    <w:p w:rsidR="003C743D" w:rsidRDefault="003C743D" w:rsidP="003C743D">
      <w:pPr>
        <w:pStyle w:val="Heading3"/>
        <w:shd w:val="clear" w:color="auto" w:fill="auto"/>
        <w:tabs>
          <w:tab w:val="center" w:pos="4680"/>
        </w:tabs>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Mindmap</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r>
        <w:rPr>
          <w:rFonts w:eastAsia="Times New Roman"/>
          <w:bCs w:val="0"/>
          <w:szCs w:val="24"/>
          <w:shd w:val="clear" w:color="auto" w:fill="auto"/>
          <w:lang w:val="en-US"/>
        </w:rPr>
        <w:tab/>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 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 28-4-2012.</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Pkg.Notes</w:instrTex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color w:val="auto"/>
          <w:szCs w:val="24"/>
          <w:shd w:val="clear" w:color="auto" w:fill="auto"/>
          <w:lang w:val="en-US"/>
        </w:rPr>
      </w:pPr>
      <w:bookmarkStart w:id="9" w:name="BKM_675394E6_E48C_4b77_B860_0F2C2B6FE4F8"/>
    </w:p>
    <w:p w:rsidR="003C743D" w:rsidRPr="003C743D" w:rsidRDefault="003C743D">
      <w:pPr>
        <w:shd w:val="clear" w:color="auto" w:fill="auto"/>
        <w:outlineLvl w:val="9"/>
        <w:rPr>
          <w:rFonts w:ascii="Times New Roman" w:hAnsi="Times New Roman"/>
          <w:color w:val="auto"/>
          <w:szCs w:val="24"/>
          <w:shd w:val="clear" w:color="auto" w:fill="auto"/>
          <w:lang w:val="en-US"/>
        </w:rPr>
      </w:pPr>
      <w:r w:rsidRPr="003C743D">
        <w:rPr>
          <w:rFonts w:ascii="Times New Roman" w:hAnsi="Times New Roman"/>
          <w:color w:val="auto"/>
          <w:szCs w:val="24"/>
          <w:shd w:val="clear" w:color="auto" w:fill="auto"/>
          <w:lang w:val="en-US"/>
        </w:rPr>
        <w:fldChar w:fldCharType="begin" w:fldLock="1"/>
      </w:r>
      <w:r w:rsidRPr="003C743D">
        <w:rPr>
          <w:rFonts w:ascii="Times New Roman" w:hAnsi="Times New Roman"/>
          <w:color w:val="auto"/>
          <w:szCs w:val="24"/>
          <w:shd w:val="clear" w:color="auto" w:fill="auto"/>
          <w:lang w:val="en-US"/>
        </w:rPr>
        <w:instrText xml:space="preserve">MERGEFIELD </w:instrText>
      </w:r>
      <w:r>
        <w:rPr>
          <w:rFonts w:ascii="Times New Roman" w:hAnsi="Times New Roman"/>
          <w:b/>
          <w:color w:val="auto"/>
          <w:szCs w:val="24"/>
          <w:u w:val="single"/>
          <w:shd w:val="clear" w:color="auto" w:fill="auto"/>
        </w:rPr>
        <w:instrText>Diagram.Name</w:instrText>
      </w:r>
      <w:r w:rsidRPr="003C743D">
        <w:rPr>
          <w:rFonts w:ascii="Times New Roman" w:hAnsi="Times New Roman"/>
          <w:color w:val="auto"/>
          <w:szCs w:val="24"/>
          <w:shd w:val="clear" w:color="auto" w:fill="auto"/>
          <w:lang w:val="en-US"/>
        </w:rPr>
        <w:fldChar w:fldCharType="separate"/>
      </w:r>
      <w:r>
        <w:rPr>
          <w:rFonts w:ascii="Times New Roman" w:hAnsi="Times New Roman"/>
          <w:b/>
          <w:color w:val="auto"/>
          <w:szCs w:val="24"/>
          <w:u w:val="single"/>
          <w:shd w:val="clear" w:color="auto" w:fill="auto"/>
        </w:rPr>
        <w:t>Katz-ADL6</w:t>
      </w:r>
      <w:r w:rsidRPr="003C743D">
        <w:rPr>
          <w:rFonts w:ascii="Times New Roman" w:hAnsi="Times New Roman"/>
          <w:color w:val="auto"/>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Created By:</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Diagram.Author</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MvanPeppen</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on </w:t>
      </w:r>
      <w:r>
        <w:rPr>
          <w:rFonts w:ascii="Times New Roman" w:hAnsi="Times New Roman"/>
          <w:szCs w:val="24"/>
          <w:shd w:val="clear" w:color="auto" w:fill="auto"/>
          <w:lang w:val="en-US"/>
        </w:rPr>
        <w:t>12-4-2012</w:t>
      </w:r>
    </w:p>
    <w:p w:rsidR="003C743D" w:rsidRDefault="003C743D">
      <w:pPr>
        <w:shd w:val="clear" w:color="auto" w:fill="auto"/>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Last Modified:</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Pr>
          <w:rFonts w:ascii="Times New Roman" w:hAnsi="Times New Roman"/>
          <w:szCs w:val="24"/>
          <w:shd w:val="clear" w:color="auto" w:fill="auto"/>
        </w:rPr>
        <w:instrText>Diagram.DateModifiedShort</w:instrText>
      </w:r>
      <w:r>
        <w:rPr>
          <w:rFonts w:ascii="Times New Roman" w:hAnsi="Times New Roman"/>
          <w:szCs w:val="24"/>
          <w:shd w:val="clear" w:color="auto" w:fill="auto"/>
          <w:lang w:val="nl-NL"/>
        </w:rPr>
        <w:fldChar w:fldCharType="separate"/>
      </w:r>
      <w:r>
        <w:rPr>
          <w:rFonts w:ascii="Times New Roman" w:hAnsi="Times New Roman"/>
          <w:szCs w:val="24"/>
          <w:shd w:val="clear" w:color="auto" w:fill="auto"/>
        </w:rPr>
        <w:t>228-4-2012</w: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 xml:space="preserve">, </w:t>
      </w:r>
      <w:r>
        <w:rPr>
          <w:rStyle w:val="FieldLabel"/>
          <w:rFonts w:ascii="Times New Roman" w:hAnsi="Times New Roman"/>
          <w:szCs w:val="24"/>
          <w:shd w:val="clear" w:color="auto" w:fill="auto"/>
          <w:lang w:val="en-US"/>
        </w:rPr>
        <w:t>Version:</w:t>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Diagram.Version</w:instrText>
      </w:r>
      <w:r>
        <w:rPr>
          <w:rStyle w:val="FieldLabel"/>
          <w:rFonts w:ascii="Times New Roman" w:hAnsi="Times New Roman"/>
          <w:szCs w:val="24"/>
          <w:shd w:val="clear" w:color="auto" w:fill="auto"/>
          <w:lang w:val="en-US"/>
        </w:rPr>
        <w:fldChar w:fldCharType="separate"/>
      </w:r>
      <w:r>
        <w:rPr>
          <w:rStyle w:val="FieldLabel"/>
          <w:rFonts w:ascii="Times New Roman" w:hAnsi="Times New Roman"/>
          <w:i w:val="0"/>
          <w:color w:val="000000"/>
          <w:szCs w:val="24"/>
          <w:shd w:val="clear" w:color="auto" w:fill="auto"/>
        </w:rPr>
        <w:t>1.0</w: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Pr>
          <w:rFonts w:ascii="Times New Roman" w:hAnsi="Times New Roman"/>
          <w:szCs w:val="24"/>
          <w:shd w:val="clear" w:color="auto" w:fill="auto"/>
        </w:rPr>
        <w:instrText>Diagram.Notes</w:instrText>
      </w:r>
      <w:r>
        <w:rPr>
          <w:rFonts w:ascii="Times New Roman" w:hAnsi="Times New Roman"/>
          <w:szCs w:val="24"/>
          <w:shd w:val="clear" w:color="auto" w:fill="auto"/>
          <w:lang w:val="nl-NL"/>
        </w:rPr>
        <w:fldChar w:fldCharType="end"/>
      </w:r>
    </w:p>
    <w:p w:rsidR="003C743D" w:rsidRDefault="0093366B">
      <w:pPr>
        <w:shd w:val="clear" w:color="auto" w:fill="auto"/>
        <w:jc w:val="center"/>
        <w:outlineLvl w:val="9"/>
        <w:rPr>
          <w:rFonts w:ascii="Times New Roman" w:hAnsi="Times New Roman"/>
          <w:szCs w:val="24"/>
          <w:shd w:val="clear" w:color="auto" w:fill="auto"/>
          <w:lang w:val="nl-NL"/>
        </w:rPr>
      </w:pPr>
      <w:r>
        <w:rPr>
          <w:rFonts w:eastAsia="Times New Roman"/>
          <w:noProof/>
          <w:color w:val="auto"/>
          <w:szCs w:val="24"/>
          <w:shd w:val="clear" w:color="auto" w:fill="auto"/>
          <w:lang w:val="en-US" w:eastAsia="en-US"/>
        </w:rPr>
        <w:drawing>
          <wp:inline distT="0" distB="0" distL="0" distR="0">
            <wp:extent cx="6350000" cy="6216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50000" cy="6216650"/>
                    </a:xfrm>
                    <a:prstGeom prst="rect">
                      <a:avLst/>
                    </a:prstGeom>
                    <a:noFill/>
                    <a:ln w="9525">
                      <a:noFill/>
                      <a:miter lim="800000"/>
                      <a:headEnd/>
                      <a:tailEnd/>
                    </a:ln>
                  </pic:spPr>
                </pic:pic>
              </a:graphicData>
            </a:graphic>
          </wp:inline>
        </w:drawing>
      </w:r>
    </w:p>
    <w:p w:rsidR="003C743D" w:rsidRDefault="003C743D">
      <w:pPr>
        <w:shd w:val="clear" w:color="auto" w:fill="auto"/>
        <w:jc w:val="center"/>
        <w:outlineLvl w:val="9"/>
        <w:rPr>
          <w:rFonts w:ascii="Times New Roman" w:hAnsi="Times New Roman"/>
          <w:i/>
          <w:szCs w:val="24"/>
          <w:shd w:val="clear" w:color="auto" w:fill="auto"/>
          <w:lang w:val="en-US"/>
        </w:rPr>
      </w:pPr>
      <w:r w:rsidRPr="003C743D">
        <w:rPr>
          <w:rFonts w:ascii="Times New Roman" w:hAnsi="Times New Roman"/>
          <w:szCs w:val="24"/>
          <w:shd w:val="clear" w:color="auto" w:fill="auto"/>
          <w:lang w:val="en-US"/>
        </w:rPr>
        <w:t xml:space="preserve">Figure: </w:t>
      </w:r>
      <w:r>
        <w:rPr>
          <w:rFonts w:ascii="Times New Roman" w:hAnsi="Times New Roman"/>
          <w:szCs w:val="24"/>
          <w:shd w:val="clear" w:color="auto" w:fill="auto"/>
          <w:lang w:val="en-US"/>
        </w:rPr>
        <w:t xml:space="preserve">1 </w:t>
      </w:r>
      <w:bookmarkEnd w:id="9"/>
    </w:p>
    <w:p w:rsidR="003C743D" w:rsidRPr="003C743D" w:rsidRDefault="003C743D">
      <w:pPr>
        <w:shd w:val="clear" w:color="auto" w:fill="auto"/>
        <w:outlineLvl w:val="9"/>
        <w:rPr>
          <w:rFonts w:ascii="Times New Roman" w:hAnsi="Times New Roman"/>
          <w:color w:val="auto"/>
          <w:szCs w:val="24"/>
          <w:shd w:val="clear" w:color="auto" w:fill="auto"/>
          <w:lang w:val="en-US"/>
        </w:rPr>
      </w:pPr>
    </w:p>
    <w:bookmarkStart w:id="10" w:name="BKM_6CE21515_3E6C_4e88_B4DD_07D322D227D7"/>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Katz-ADL6</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«CentralTopic»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Default="003C743D" w:rsidP="003C743D">
      <w:pPr>
        <w:shd w:val="clear" w:color="auto" w:fill="auto"/>
        <w:outlineLvl w:val="9"/>
        <w:rPr>
          <w:rFonts w:ascii="Times New Roman" w:hAnsi="Times New Roman"/>
          <w:szCs w:val="24"/>
          <w:shd w:val="clear" w:color="auto" w:fill="auto"/>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Element.DateCreatedShort</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112-4-2012</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28-4-2012</w:t>
      </w:r>
    </w:p>
    <w:p w:rsidR="003C743D" w:rsidRPr="003C743D" w:rsidRDefault="003C743D" w:rsidP="003C743D">
      <w:pPr>
        <w:shd w:val="clear" w:color="auto" w:fill="auto"/>
        <w:outlineLvl w:val="9"/>
        <w:rPr>
          <w:rFonts w:ascii="Times New Roman" w:hAnsi="Times New Roman"/>
          <w:szCs w:val="24"/>
          <w:shd w:val="clear" w:color="auto" w:fill="auto"/>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Meetfouten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Procedure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11" w:name="BKM_F916EB3F_C448_4d2f_8D9E_CDCBB9D59B40"/>
    <w:p w:rsidR="003C743D" w:rsidRDefault="003C743D">
      <w:pPr>
        <w:pStyle w:val="Heading5"/>
        <w:shd w:val="clear" w:color="auto" w:fill="auto"/>
        <w:rPr>
          <w:rFonts w:eastAsia="Times New Roman"/>
          <w:bCs w:val="0"/>
          <w:iCs w:val="0"/>
          <w:szCs w:val="24"/>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Fonts w:eastAsia="Times New Roman"/>
          <w:bCs w:val="0"/>
          <w:iCs w:val="0"/>
          <w:szCs w:val="24"/>
          <w:shd w:val="clear" w:color="auto" w:fill="auto"/>
        </w:rPr>
        <w:instrText>{Element.Name}</w:instrText>
      </w:r>
      <w:r>
        <w:rPr>
          <w:b w:val="0"/>
          <w:bCs w:val="0"/>
          <w:i w:val="0"/>
          <w:iCs w:val="0"/>
          <w:color w:val="auto"/>
          <w:sz w:val="20"/>
          <w:szCs w:val="24"/>
          <w:shd w:val="clear" w:color="auto" w:fill="auto"/>
        </w:rPr>
        <w:fldChar w:fldCharType="separate"/>
      </w:r>
      <w:r>
        <w:rPr>
          <w:rFonts w:eastAsia="Times New Roman"/>
          <w:bCs w:val="0"/>
          <w:iCs w:val="0"/>
          <w:szCs w:val="24"/>
          <w:shd w:val="clear" w:color="auto" w:fill="auto"/>
        </w:rPr>
        <w:t>Infornatiebron</w:t>
      </w:r>
      <w:r>
        <w:rPr>
          <w:b w:val="0"/>
          <w:bCs w:val="0"/>
          <w:i w:val="0"/>
          <w:i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«MainTopic»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Element.DateCreatedShort</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12-4-2012</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28-4-2012.</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Familie, vrienden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Observatie verpleegkundige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12" w:name="BKM_A5DC9CA7_F9C7_4e84_8EAB_249CF226C5B6"/>
    <w:p w:rsidR="003C743D" w:rsidRDefault="003C743D">
      <w:pPr>
        <w:pStyle w:val="Heading6"/>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Observatie verpleegkundige</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Element.DateCreatedShort</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12-4-2012</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Element.DateModifiedShort</w:instrText>
      </w:r>
      <w:r>
        <w:rPr>
          <w:rFonts w:ascii="Times New Roman" w:hAnsi="Times New Roman"/>
          <w:szCs w:val="24"/>
          <w:shd w:val="clear" w:color="auto" w:fill="auto"/>
        </w:rPr>
        <w:fldChar w:fldCharType="separate"/>
      </w:r>
      <w:r w:rsidR="003677C2">
        <w:rPr>
          <w:rFonts w:ascii="Times New Roman" w:hAnsi="Times New Roman"/>
          <w:szCs w:val="24"/>
          <w:shd w:val="clear" w:color="auto" w:fill="auto"/>
        </w:rPr>
        <w:t>28-4</w:t>
      </w:r>
      <w:r>
        <w:rPr>
          <w:rFonts w:ascii="Times New Roman" w:hAnsi="Times New Roman"/>
          <w:szCs w:val="24"/>
          <w:shd w:val="clear" w:color="auto" w:fill="auto"/>
        </w:rPr>
        <w:t>2012</w:t>
      </w:r>
      <w:r>
        <w:rPr>
          <w:rFonts w:ascii="Times New Roman" w:hAnsi="Times New Roman"/>
          <w:szCs w:val="24"/>
          <w:shd w:val="clear" w:color="auto" w:fill="auto"/>
        </w:rPr>
        <w:fldChar w:fldCharType="end"/>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677C2"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Patiënt niet in staat om te antwoorden en geen relaties </w:t>
            </w:r>
            <w:r w:rsidR="003677C2">
              <w:rPr>
                <w:rFonts w:ascii="Times New Roman" w:hAnsi="Times New Roman"/>
                <w:color w:val="auto"/>
                <w:szCs w:val="24"/>
                <w:shd w:val="clear" w:color="auto" w:fill="auto"/>
                <w:lang w:val="nl-NL"/>
              </w:rPr>
              <w:t xml:space="preserve">  </w:t>
            </w:r>
          </w:p>
          <w:p w:rsidR="003C743D" w:rsidRDefault="003677C2">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aanwezig zijn</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ConnSource.Role</w:instrText>
            </w:r>
            <w:r w:rsidR="003C743D" w:rsidRPr="003C743D">
              <w:rPr>
                <w:rFonts w:ascii="Times New Roman" w:hAnsi="Times New Roman"/>
                <w:color w:val="auto"/>
                <w:szCs w:val="24"/>
                <w:shd w:val="clear" w:color="auto" w:fill="auto"/>
                <w:lang w:val="nl-NL"/>
              </w:rPr>
              <w:fldChar w:fldCharType="end"/>
            </w:r>
            <w:r w:rsidR="003C743D">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Observatie verpleegkundige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Observatie verpleegkundige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p w:rsidR="003677C2" w:rsidRDefault="003677C2">
      <w:pPr>
        <w:pStyle w:val="Heading7"/>
        <w:shd w:val="clear" w:color="auto" w:fill="auto"/>
        <w:rPr>
          <w:color w:val="auto"/>
          <w:sz w:val="20"/>
          <w:shd w:val="clear" w:color="auto" w:fill="auto"/>
        </w:rPr>
      </w:pPr>
      <w:bookmarkStart w:id="13" w:name="BKM_65AD08E8_D9A9_4f11_B40D_30F08BBB7AED"/>
    </w:p>
    <w:p w:rsidR="003677C2" w:rsidRDefault="003677C2">
      <w:pPr>
        <w:pStyle w:val="Heading7"/>
        <w:shd w:val="clear" w:color="auto" w:fill="auto"/>
        <w:rPr>
          <w:color w:val="auto"/>
          <w:sz w:val="20"/>
          <w:shd w:val="clear" w:color="auto" w:fill="auto"/>
        </w:rPr>
      </w:pPr>
    </w:p>
    <w:p w:rsidR="003677C2" w:rsidRDefault="003677C2">
      <w:pPr>
        <w:pStyle w:val="Heading7"/>
        <w:shd w:val="clear" w:color="auto" w:fill="auto"/>
        <w:rPr>
          <w:color w:val="auto"/>
          <w:sz w:val="20"/>
          <w:shd w:val="clear" w:color="auto" w:fill="auto"/>
        </w:rPr>
      </w:pPr>
    </w:p>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lastRenderedPageBreak/>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Patiënt niet in staat om te antwoorden en geen relaties aanwezig zijn</w:t>
      </w:r>
      <w:r w:rsidRPr="003C743D">
        <w:rPr>
          <w:color w:val="auto"/>
          <w:sz w:val="20"/>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677C2"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Patiënt niet in staat om te antwoorden en geen relaties </w:t>
            </w:r>
          </w:p>
          <w:p w:rsidR="003C743D" w:rsidRDefault="003677C2">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aanwezig zijn</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ConnSource.Role</w:instrText>
            </w:r>
            <w:r w:rsidR="003C743D" w:rsidRPr="003C743D">
              <w:rPr>
                <w:rFonts w:ascii="Times New Roman" w:hAnsi="Times New Roman"/>
                <w:color w:val="auto"/>
                <w:szCs w:val="24"/>
                <w:shd w:val="clear" w:color="auto" w:fill="auto"/>
                <w:lang w:val="nl-NL"/>
              </w:rPr>
              <w:fldChar w:fldCharType="end"/>
            </w:r>
            <w:r w:rsidR="003C743D">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Observatie verpleegkundige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12"/>
        <w:bookmarkEnd w:id="13"/>
      </w:tr>
    </w:tbl>
    <w:bookmarkStart w:id="14" w:name="BKM_E5845D18_FFAB_4b6a_A523_CE738DFC80C8"/>
    <w:p w:rsidR="003C743D" w:rsidRDefault="003C743D">
      <w:pPr>
        <w:pStyle w:val="Heading6"/>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Familie, vrienden</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Element.DateCreatedShort</w:instrText>
      </w:r>
      <w:r w:rsidRPr="003C743D">
        <w:rPr>
          <w:rFonts w:ascii="Times New Roman" w:hAnsi="Times New Roman"/>
          <w:szCs w:val="24"/>
          <w:shd w:val="clear" w:color="auto" w:fill="auto"/>
          <w:lang w:val="en-US"/>
        </w:rPr>
        <w:fldChar w:fldCharType="separate"/>
      </w:r>
      <w:r w:rsidR="003677C2">
        <w:rPr>
          <w:rFonts w:ascii="Times New Roman" w:hAnsi="Times New Roman"/>
          <w:szCs w:val="24"/>
          <w:shd w:val="clear" w:color="auto" w:fill="auto"/>
        </w:rPr>
        <w:t>12-4</w:t>
      </w:r>
      <w:r>
        <w:rPr>
          <w:rFonts w:ascii="Times New Roman" w:hAnsi="Times New Roman"/>
          <w:szCs w:val="24"/>
          <w:shd w:val="clear" w:color="auto" w:fill="auto"/>
        </w:rPr>
        <w:t>-2012</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Familie, vrienden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Patiënt niet in staat om te antwoorden</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Familie, vrienden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p w:rsidR="003677C2" w:rsidRDefault="003677C2">
      <w:pPr>
        <w:pStyle w:val="Heading7"/>
        <w:shd w:val="clear" w:color="auto" w:fill="auto"/>
        <w:rPr>
          <w:color w:val="auto"/>
          <w:sz w:val="20"/>
          <w:shd w:val="clear" w:color="auto" w:fill="auto"/>
        </w:rPr>
      </w:pPr>
      <w:bookmarkStart w:id="15" w:name="BKM_C620410D_6224_4693_BA06_DD60115DDC81"/>
    </w:p>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Patiënt niet in staat om te antwoorden</w:t>
      </w:r>
      <w:r w:rsidRPr="003C743D">
        <w:rPr>
          <w:color w:val="auto"/>
          <w:sz w:val="20"/>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Element.DateCreatedShort</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1</w:t>
      </w:r>
      <w:r w:rsidR="003677C2">
        <w:rPr>
          <w:rFonts w:ascii="Times New Roman" w:hAnsi="Times New Roman"/>
          <w:szCs w:val="24"/>
          <w:shd w:val="clear" w:color="auto" w:fill="auto"/>
        </w:rPr>
        <w:t>2</w:t>
      </w:r>
      <w:r>
        <w:rPr>
          <w:rFonts w:ascii="Times New Roman" w:hAnsi="Times New Roman"/>
          <w:szCs w:val="24"/>
          <w:shd w:val="clear" w:color="auto" w:fill="auto"/>
        </w:rPr>
        <w:t>-</w:t>
      </w:r>
      <w:r w:rsidR="003677C2">
        <w:rPr>
          <w:rFonts w:ascii="Times New Roman" w:hAnsi="Times New Roman"/>
          <w:szCs w:val="24"/>
          <w:shd w:val="clear" w:color="auto" w:fill="auto"/>
        </w:rPr>
        <w:t>4</w:t>
      </w:r>
      <w:r>
        <w:rPr>
          <w:rFonts w:ascii="Times New Roman" w:hAnsi="Times New Roman"/>
          <w:szCs w:val="24"/>
          <w:shd w:val="clear" w:color="auto" w:fill="auto"/>
        </w:rPr>
        <w:t>-2012</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Element.DateModifiedShort</w:instrText>
      </w:r>
      <w:r>
        <w:rPr>
          <w:rFonts w:ascii="Times New Roman" w:hAnsi="Times New Roman"/>
          <w:szCs w:val="24"/>
          <w:shd w:val="clear" w:color="auto" w:fill="auto"/>
        </w:rPr>
        <w:fldChar w:fldCharType="separate"/>
      </w:r>
      <w:r w:rsidR="003677C2">
        <w:rPr>
          <w:rFonts w:ascii="Times New Roman" w:hAnsi="Times New Roman"/>
          <w:szCs w:val="24"/>
          <w:shd w:val="clear" w:color="auto" w:fill="auto"/>
        </w:rPr>
        <w:t>28</w:t>
      </w:r>
      <w:r>
        <w:rPr>
          <w:rFonts w:ascii="Times New Roman" w:hAnsi="Times New Roman"/>
          <w:szCs w:val="24"/>
          <w:shd w:val="clear" w:color="auto" w:fill="auto"/>
        </w:rPr>
        <w:t>-</w:t>
      </w:r>
      <w:r w:rsidR="003677C2">
        <w:rPr>
          <w:rFonts w:ascii="Times New Roman" w:hAnsi="Times New Roman"/>
          <w:szCs w:val="24"/>
          <w:shd w:val="clear" w:color="auto" w:fill="auto"/>
        </w:rPr>
        <w:t>4</w:t>
      </w:r>
      <w:r>
        <w:rPr>
          <w:rFonts w:ascii="Times New Roman" w:hAnsi="Times New Roman"/>
          <w:szCs w:val="24"/>
          <w:shd w:val="clear" w:color="auto" w:fill="auto"/>
        </w:rPr>
        <w:t>-2012</w:t>
      </w:r>
      <w:r>
        <w:rPr>
          <w:rFonts w:ascii="Times New Roman" w:hAnsi="Times New Roman"/>
          <w:szCs w:val="24"/>
          <w:shd w:val="clear" w:color="auto" w:fill="auto"/>
        </w:rPr>
        <w:fldChar w:fldCharType="end"/>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Patiënt niet in staat om te antwoorden</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Familie, vrienden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14"/>
        <w:bookmarkEnd w:id="15"/>
      </w:tr>
    </w:tbl>
    <w:bookmarkStart w:id="16" w:name="BKM_89C59CC9_5C40_421c_9A66_ABAD95B51D75"/>
    <w:p w:rsidR="003C743D" w:rsidRDefault="003C743D">
      <w:pPr>
        <w:pStyle w:val="Heading6"/>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Patiënt</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Alleen ouder dan 70 jaar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Infornatiebron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p w:rsidR="003677C2" w:rsidRDefault="003677C2">
      <w:pPr>
        <w:pStyle w:val="Heading7"/>
        <w:shd w:val="clear" w:color="auto" w:fill="auto"/>
        <w:rPr>
          <w:color w:val="auto"/>
          <w:sz w:val="20"/>
          <w:shd w:val="clear" w:color="auto" w:fill="auto"/>
        </w:rPr>
      </w:pPr>
      <w:bookmarkStart w:id="17" w:name="BKM_82A1A4F0_27F2_4618_B476_94C12CD433B5"/>
    </w:p>
    <w:p w:rsidR="003C743D" w:rsidRDefault="003C743D">
      <w:pPr>
        <w:pStyle w:val="Heading7"/>
        <w:shd w:val="clear" w:color="auto" w:fill="auto"/>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r>
        <w:rPr>
          <w:rFonts w:eastAsia="Times New Roman"/>
          <w:shd w:val="clear" w:color="auto" w:fill="auto"/>
        </w:rPr>
        <w:t>Alleen ouder dan 70 jaar</w:t>
      </w:r>
      <w:r>
        <w:rPr>
          <w:color w:val="auto"/>
          <w:sz w:val="20"/>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Alleen ouder dan 70 jaar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11"/>
        <w:bookmarkEnd w:id="16"/>
        <w:bookmarkEnd w:id="17"/>
      </w:tr>
    </w:tbl>
    <w:bookmarkStart w:id="18" w:name="BKM_41CA776E_77D3_43a8_ACE2_B24B8EBF8085"/>
    <w:p w:rsidR="003C743D" w:rsidRDefault="003C743D">
      <w:pPr>
        <w:pStyle w:val="Heading5"/>
        <w:shd w:val="clear" w:color="auto" w:fill="auto"/>
        <w:rPr>
          <w:rFonts w:eastAsia="Times New Roman"/>
          <w:bCs w:val="0"/>
          <w:iCs w:val="0"/>
          <w:szCs w:val="24"/>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Fonts w:eastAsia="Times New Roman"/>
          <w:bCs w:val="0"/>
          <w:iCs w:val="0"/>
          <w:szCs w:val="24"/>
          <w:shd w:val="clear" w:color="auto" w:fill="auto"/>
        </w:rPr>
        <w:instrText>{Element.Name}</w:instrText>
      </w:r>
      <w:r>
        <w:rPr>
          <w:b w:val="0"/>
          <w:bCs w:val="0"/>
          <w:i w:val="0"/>
          <w:iCs w:val="0"/>
          <w:color w:val="auto"/>
          <w:sz w:val="20"/>
          <w:szCs w:val="24"/>
          <w:shd w:val="clear" w:color="auto" w:fill="auto"/>
        </w:rPr>
        <w:fldChar w:fldCharType="separate"/>
      </w:r>
      <w:r>
        <w:rPr>
          <w:rFonts w:eastAsia="Times New Roman"/>
          <w:bCs w:val="0"/>
          <w:iCs w:val="0"/>
          <w:szCs w:val="24"/>
          <w:shd w:val="clear" w:color="auto" w:fill="auto"/>
        </w:rPr>
        <w:t>Meetfouten</w:t>
      </w:r>
      <w:r>
        <w:rPr>
          <w:b w:val="0"/>
          <w:bCs w:val="0"/>
          <w:i w:val="0"/>
          <w:i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«MainTopic»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Weigering 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Meetfouten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Meetfouten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19" w:name="BKM_8835720E_02DC_4563_B540_E0185A486410"/>
    <w:p w:rsidR="003C743D" w:rsidRDefault="003C743D">
      <w:pPr>
        <w:pStyle w:val="Heading6"/>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Weigering patiënt</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Weigering 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Meetfouten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Beoordelen en invullen door verpleging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Weigering 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Weigering 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Weigering wordt beschouwd als afhankelijk</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bl>
    <w:bookmarkStart w:id="20" w:name="BKM_B443C65B_F318_4942_8EA3_A46623DBDB61"/>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Beoordelen en invullen door verpleging</w:t>
      </w:r>
      <w:r w:rsidRPr="003C743D">
        <w:rPr>
          <w:color w:val="auto"/>
          <w:sz w:val="20"/>
          <w:shd w:val="clear" w:color="auto" w:fill="auto"/>
          <w:lang w:val="nl-NL"/>
        </w:rPr>
        <w:fldChar w:fldCharType="end"/>
      </w:r>
    </w:p>
    <w:p w:rsidR="003C743D" w:rsidRDefault="003C743D">
      <w:pPr>
        <w:shd w:val="clear" w:color="auto" w:fill="auto"/>
        <w:outlineLvl w:val="9"/>
        <w:rPr>
          <w:rFonts w:eastAsia="Times New Roman"/>
          <w:szCs w:val="24"/>
          <w:shd w:val="clear" w:color="auto" w:fill="auto"/>
          <w:lang w:val="nl-NL"/>
        </w:rPr>
      </w:pPr>
      <w:r w:rsidRPr="003C743D">
        <w:rPr>
          <w:rFonts w:ascii="Times New Roman" w:hAnsi="Times New Roman"/>
          <w:i/>
          <w:color w:val="004080"/>
          <w:szCs w:val="24"/>
          <w:shd w:val="clear" w:color="auto" w:fill="auto"/>
          <w:lang w:val="nl-NL"/>
        </w:rPr>
        <w:t>Database:</w:t>
      </w:r>
      <w:r w:rsidRPr="003C743D">
        <w:rPr>
          <w:rFonts w:ascii="Times New Roman" w:hAnsi="Times New Roman"/>
          <w:i/>
          <w:szCs w:val="24"/>
          <w:shd w:val="clear" w:color="auto" w:fill="auto"/>
          <w:lang w:val="nl-NL"/>
        </w:rPr>
        <w:tab/>
      </w:r>
      <w:r w:rsidRPr="003C743D">
        <w:rPr>
          <w:rFonts w:ascii="Times New Roman" w:hAnsi="Times New Roman"/>
          <w:i/>
          <w:szCs w:val="24"/>
          <w:shd w:val="clear" w:color="auto" w:fill="auto"/>
          <w:lang w:val="nl-NL"/>
        </w:rPr>
        <w:fldChar w:fldCharType="begin" w:fldLock="1"/>
      </w:r>
      <w:r w:rsidRPr="003C743D">
        <w:rPr>
          <w:rFonts w:ascii="Times New Roman" w:hAnsi="Times New Roman"/>
          <w:i/>
          <w:szCs w:val="24"/>
          <w:shd w:val="clear" w:color="auto" w:fill="auto"/>
          <w:lang w:val="nl-NL"/>
        </w:rPr>
        <w:instrText xml:space="preserve">MERGEFIELD </w:instrText>
      </w:r>
      <w:r w:rsidRPr="003C743D">
        <w:rPr>
          <w:rFonts w:ascii="Times New Roman" w:hAnsi="Times New Roman"/>
          <w:szCs w:val="24"/>
          <w:shd w:val="clear" w:color="auto" w:fill="auto"/>
          <w:lang w:val="nl-NL"/>
        </w:rPr>
        <w:instrText>Element.GenType</w:instrText>
      </w:r>
      <w:r w:rsidRPr="003C743D">
        <w:rPr>
          <w:rFonts w:ascii="Times New Roman" w:hAnsi="Times New Roman"/>
          <w:i/>
          <w:szCs w:val="24"/>
          <w:shd w:val="clear" w:color="auto" w:fill="auto"/>
          <w:lang w:val="nl-NL"/>
        </w:rPr>
        <w:fldChar w:fldCharType="separate"/>
      </w:r>
      <w:r w:rsidRPr="003C743D">
        <w:rPr>
          <w:rFonts w:ascii="Times New Roman" w:hAnsi="Times New Roman"/>
          <w:szCs w:val="24"/>
          <w:shd w:val="clear" w:color="auto" w:fill="auto"/>
          <w:lang w:val="nl-NL"/>
        </w:rPr>
        <w:t>Java</w:t>
      </w:r>
      <w:r w:rsidRPr="003C743D">
        <w:rPr>
          <w:rFonts w:ascii="Times New Roman" w:hAnsi="Times New Roman"/>
          <w:i/>
          <w:szCs w:val="24"/>
          <w:shd w:val="clear" w:color="auto" w:fill="auto"/>
          <w:lang w:val="nl-NL"/>
        </w:rPr>
        <w:fldChar w:fldCharType="end"/>
      </w:r>
      <w:r>
        <w:rPr>
          <w:rFonts w:ascii="Times New Roman" w:hAnsi="Times New Roman"/>
          <w:szCs w:val="24"/>
          <w:shd w:val="clear" w:color="auto" w:fill="auto"/>
          <w:lang w:val="nl-NL"/>
        </w:rPr>
        <w:t>,</w:t>
      </w:r>
      <w:r w:rsidRPr="003C743D">
        <w:rPr>
          <w:rFonts w:ascii="Times New Roman" w:hAnsi="Times New Roman"/>
          <w:szCs w:val="24"/>
          <w:shd w:val="clear" w:color="auto" w:fill="auto"/>
          <w:lang w:val="nl-NL"/>
        </w:rPr>
        <w:t xml:space="preserve"> </w:t>
      </w:r>
      <w:r w:rsidRPr="003C743D">
        <w:rPr>
          <w:rFonts w:ascii="Times New Roman" w:hAnsi="Times New Roman"/>
          <w:i/>
          <w:color w:val="004080"/>
          <w:szCs w:val="24"/>
          <w:shd w:val="clear" w:color="auto" w:fill="auto"/>
          <w:lang w:val="nl-NL"/>
        </w:rPr>
        <w:t>Stereotype:</w:t>
      </w:r>
      <w:r w:rsidRPr="003C743D">
        <w:rPr>
          <w:rFonts w:ascii="Times New Roman" w:hAnsi="Times New Roman"/>
          <w:szCs w:val="24"/>
          <w:shd w:val="clear" w:color="auto" w:fill="auto"/>
          <w:lang w:val="nl-NL"/>
        </w:rPr>
        <w:t xml:space="preserve"> </w:t>
      </w:r>
      <w:r w:rsidRPr="003C743D">
        <w:rPr>
          <w:rFonts w:ascii="Times New Roman" w:hAnsi="Times New Roman"/>
          <w:szCs w:val="24"/>
          <w:shd w:val="clear" w:color="auto" w:fill="auto"/>
          <w:lang w:val="nl-NL"/>
        </w:rPr>
        <w:fldChar w:fldCharType="begin" w:fldLock="1"/>
      </w:r>
      <w:r w:rsidRPr="003C743D">
        <w:rPr>
          <w:rFonts w:ascii="Times New Roman" w:hAnsi="Times New Roman"/>
          <w:szCs w:val="24"/>
          <w:shd w:val="clear" w:color="auto" w:fill="auto"/>
          <w:lang w:val="nl-NL"/>
        </w:rPr>
        <w:instrText>MERGEFIELD Element.Stereotype</w:instrText>
      </w:r>
      <w:r w:rsidRPr="003C743D">
        <w:rPr>
          <w:rFonts w:ascii="Times New Roman" w:hAnsi="Times New Roman"/>
          <w:szCs w:val="24"/>
          <w:shd w:val="clear" w:color="auto" w:fill="auto"/>
          <w:lang w:val="nl-NL"/>
        </w:rPr>
        <w:fldChar w:fldCharType="separate"/>
      </w:r>
      <w:r w:rsidRPr="003C743D">
        <w:rPr>
          <w:rFonts w:ascii="Times New Roman" w:hAnsi="Times New Roman"/>
          <w:szCs w:val="24"/>
          <w:shd w:val="clear" w:color="auto" w:fill="auto"/>
          <w:lang w:val="nl-NL"/>
        </w:rPr>
        <w:t>«SubTopic»</w:t>
      </w:r>
      <w:r w:rsidRPr="003C743D">
        <w:rPr>
          <w:rFonts w:ascii="Times New Roman" w:hAnsi="Times New Roman"/>
          <w:szCs w:val="24"/>
          <w:shd w:val="clear" w:color="auto" w:fill="auto"/>
          <w:lang w:val="nl-NL"/>
        </w:rPr>
        <w:fldChar w:fldCharType="end"/>
      </w:r>
      <w:r w:rsidRPr="003C743D">
        <w:rPr>
          <w:rFonts w:ascii="Times New Roman" w:hAnsi="Times New Roman"/>
          <w:szCs w:val="24"/>
          <w:shd w:val="clear" w:color="auto" w:fill="auto"/>
          <w:lang w:val="nl-NL"/>
        </w:rPr>
        <w:t>,</w:t>
      </w:r>
      <w:r>
        <w:rPr>
          <w:rFonts w:ascii="Times New Roman" w:hAnsi="Times New Roman"/>
          <w:szCs w:val="24"/>
          <w:shd w:val="clear" w:color="auto" w:fill="auto"/>
          <w:lang w:val="nl-NL"/>
        </w:rPr>
        <w:t xml:space="preserve"> </w:t>
      </w:r>
      <w:r w:rsidRPr="003C743D">
        <w:rPr>
          <w:rStyle w:val="FieldLabel"/>
          <w:rFonts w:ascii="Times New Roman" w:hAnsi="Times New Roman"/>
          <w:szCs w:val="24"/>
          <w:shd w:val="clear" w:color="auto" w:fill="auto"/>
          <w:lang w:val="nl-NL"/>
        </w:rPr>
        <w:t>Package:</w:t>
      </w:r>
      <w:r w:rsidRPr="003C743D">
        <w:rPr>
          <w:rStyle w:val="FieldLabel"/>
          <w:rFonts w:ascii="Times New Roman" w:hAnsi="Times New Roman"/>
          <w:i w:val="0"/>
          <w:color w:val="000000"/>
          <w:szCs w:val="24"/>
          <w:shd w:val="clear" w:color="auto" w:fill="auto"/>
          <w:lang w:val="nl-NL"/>
        </w:rPr>
        <w:t xml:space="preserve"> </w:t>
      </w:r>
      <w:r w:rsidRPr="003C743D">
        <w:rPr>
          <w:rStyle w:val="FieldLabel"/>
          <w:rFonts w:ascii="Times New Roman" w:hAnsi="Times New Roman"/>
          <w:i w:val="0"/>
          <w:color w:val="000000"/>
          <w:szCs w:val="24"/>
          <w:shd w:val="clear" w:color="auto" w:fill="auto"/>
          <w:lang w:val="nl-NL"/>
        </w:rPr>
        <w:fldChar w:fldCharType="begin" w:fldLock="1"/>
      </w:r>
      <w:r w:rsidRPr="003C743D">
        <w:rPr>
          <w:rStyle w:val="FieldLabel"/>
          <w:rFonts w:ascii="Times New Roman" w:hAnsi="Times New Roman"/>
          <w:i w:val="0"/>
          <w:color w:val="000000"/>
          <w:szCs w:val="24"/>
          <w:shd w:val="clear" w:color="auto" w:fill="auto"/>
          <w:lang w:val="nl-NL"/>
        </w:rPr>
        <w:instrText>MERGEFIELD Element.ParentPackage</w:instrText>
      </w:r>
      <w:r w:rsidRPr="003C743D">
        <w:rPr>
          <w:rStyle w:val="FieldLabel"/>
          <w:rFonts w:ascii="Times New Roman" w:hAnsi="Times New Roman"/>
          <w:i w:val="0"/>
          <w:color w:val="000000"/>
          <w:szCs w:val="24"/>
          <w:shd w:val="clear" w:color="auto" w:fill="auto"/>
          <w:lang w:val="nl-NL"/>
        </w:rPr>
        <w:fldChar w:fldCharType="separate"/>
      </w:r>
      <w:r w:rsidRPr="003C743D">
        <w:rPr>
          <w:rStyle w:val="FieldLabel"/>
          <w:rFonts w:ascii="Times New Roman" w:hAnsi="Times New Roman"/>
          <w:i w:val="0"/>
          <w:color w:val="000000"/>
          <w:szCs w:val="24"/>
          <w:shd w:val="clear" w:color="auto" w:fill="auto"/>
          <w:lang w:val="nl-NL"/>
        </w:rPr>
        <w:t>Mindmap</w:t>
      </w:r>
      <w:r w:rsidRPr="003C743D">
        <w:rPr>
          <w:rStyle w:val="FieldLabel"/>
          <w:rFonts w:ascii="Times New Roman" w:hAnsi="Times New Roman"/>
          <w:i w:val="0"/>
          <w:color w:val="000000"/>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Beoordelen en invullen door verpleging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Weigering patiënt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20"/>
      </w:tr>
    </w:tbl>
    <w:p w:rsidR="003677C2" w:rsidRDefault="003677C2">
      <w:pPr>
        <w:pStyle w:val="Heading7"/>
        <w:shd w:val="clear" w:color="auto" w:fill="auto"/>
        <w:rPr>
          <w:color w:val="auto"/>
          <w:sz w:val="20"/>
          <w:shd w:val="clear" w:color="auto" w:fill="auto"/>
        </w:rPr>
      </w:pPr>
      <w:bookmarkStart w:id="21" w:name="BKM_47AD82F1_D0D7_4ecd_98DF_CB68A330744E"/>
    </w:p>
    <w:p w:rsidR="003677C2" w:rsidRDefault="003677C2">
      <w:pPr>
        <w:pStyle w:val="Heading7"/>
        <w:shd w:val="clear" w:color="auto" w:fill="auto"/>
        <w:rPr>
          <w:color w:val="auto"/>
          <w:sz w:val="20"/>
          <w:shd w:val="clear" w:color="auto" w:fill="auto"/>
        </w:rPr>
      </w:pPr>
    </w:p>
    <w:p w:rsidR="003C743D" w:rsidRDefault="003C743D">
      <w:pPr>
        <w:pStyle w:val="Heading7"/>
        <w:shd w:val="clear" w:color="auto" w:fill="auto"/>
        <w:rPr>
          <w:rFonts w:eastAsia="Times New Roman"/>
          <w:shd w:val="clear" w:color="auto" w:fill="auto"/>
          <w:lang w:val="en-US"/>
        </w:rPr>
      </w:pPr>
      <w:r>
        <w:rPr>
          <w:color w:val="auto"/>
          <w:sz w:val="20"/>
          <w:shd w:val="clear" w:color="auto" w:fill="auto"/>
        </w:rPr>
        <w:lastRenderedPageBreak/>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r>
        <w:rPr>
          <w:rFonts w:eastAsia="Times New Roman"/>
          <w:shd w:val="clear" w:color="auto" w:fill="auto"/>
        </w:rPr>
        <w:t>Weigering wordt beschouwd als afhankelijk</w:t>
      </w:r>
      <w:r>
        <w:rPr>
          <w:color w:val="auto"/>
          <w:sz w:val="20"/>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p>
    <w:p w:rsidR="003C743D" w:rsidRPr="003677C2"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3677C2" w:rsidRDefault="003C743D">
      <w:pPr>
        <w:shd w:val="clear" w:color="auto" w:fill="auto"/>
        <w:outlineLvl w:val="9"/>
        <w:rPr>
          <w:rFonts w:ascii="Times New Roman" w:hAnsi="Times New Roman"/>
          <w:color w:val="auto"/>
          <w:szCs w:val="24"/>
          <w:shd w:val="clear" w:color="auto" w:fill="auto"/>
          <w:lang w:val="en-US"/>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rsidRPr="003677C2">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Pr="003677C2"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677C2">
              <w:rPr>
                <w:rFonts w:ascii="Times New Roman" w:hAnsi="Times New Roman"/>
                <w:b/>
                <w:color w:val="auto"/>
                <w:szCs w:val="24"/>
                <w:shd w:val="clear" w:color="auto" w:fill="auto"/>
                <w:lang w:val="en-US"/>
              </w:rPr>
              <w:t xml:space="preserve"> </w:t>
            </w:r>
            <w:r w:rsidRPr="00C1475F">
              <w:rPr>
                <w:rFonts w:ascii="Times New Roman" w:hAnsi="Times New Roman"/>
                <w:b/>
                <w:color w:val="auto"/>
                <w:szCs w:val="24"/>
                <w:shd w:val="clear" w:color="auto" w:fill="auto"/>
                <w:lang w:val="nl-NL"/>
              </w:rPr>
              <w:fldChar w:fldCharType="begin" w:fldLock="1"/>
            </w:r>
            <w:r w:rsidRPr="00C1475F">
              <w:rPr>
                <w:rFonts w:ascii="Times New Roman" w:hAnsi="Times New Roman"/>
                <w:b/>
                <w:color w:val="auto"/>
                <w:szCs w:val="24"/>
                <w:shd w:val="clear" w:color="auto" w:fill="auto"/>
                <w:lang w:val="nl-NL"/>
              </w:rPr>
              <w:instrText>MERGEFIELD ConnSource.Cardinality</w:instrText>
            </w:r>
            <w:r w:rsidRPr="00C1475F">
              <w:rPr>
                <w:rFonts w:ascii="Times New Roman" w:hAnsi="Times New Roman"/>
                <w:b/>
                <w:color w:val="auto"/>
                <w:szCs w:val="24"/>
                <w:shd w:val="clear" w:color="auto" w:fill="auto"/>
                <w:lang w:val="nl-NL"/>
              </w:rPr>
              <w:fldChar w:fldCharType="end"/>
            </w:r>
            <w:r w:rsidRPr="00C1475F">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Weigering 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Weigering wordt beschouwd als afhankelijk</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18"/>
        <w:bookmarkEnd w:id="19"/>
        <w:bookmarkEnd w:id="21"/>
      </w:tr>
    </w:tbl>
    <w:bookmarkStart w:id="22" w:name="BKM_F3C3D72B_DE53_446c_BECB_F2A75367ADD2"/>
    <w:p w:rsidR="003C743D" w:rsidRDefault="003C743D">
      <w:pPr>
        <w:pStyle w:val="Heading5"/>
        <w:shd w:val="clear" w:color="auto" w:fill="auto"/>
        <w:rPr>
          <w:rFonts w:eastAsia="Times New Roman"/>
          <w:bCs w:val="0"/>
          <w:iCs w:val="0"/>
          <w:szCs w:val="24"/>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Fonts w:eastAsia="Times New Roman"/>
          <w:bCs w:val="0"/>
          <w:iCs w:val="0"/>
          <w:szCs w:val="24"/>
          <w:shd w:val="clear" w:color="auto" w:fill="auto"/>
        </w:rPr>
        <w:instrText>{Element.Name}</w:instrText>
      </w:r>
      <w:r>
        <w:rPr>
          <w:b w:val="0"/>
          <w:bCs w:val="0"/>
          <w:i w:val="0"/>
          <w:iCs w:val="0"/>
          <w:color w:val="auto"/>
          <w:sz w:val="20"/>
          <w:szCs w:val="24"/>
          <w:shd w:val="clear" w:color="auto" w:fill="auto"/>
        </w:rPr>
        <w:fldChar w:fldCharType="separate"/>
      </w:r>
      <w:r>
        <w:rPr>
          <w:rFonts w:eastAsia="Times New Roman"/>
          <w:bCs w:val="0"/>
          <w:iCs w:val="0"/>
          <w:szCs w:val="24"/>
          <w:shd w:val="clear" w:color="auto" w:fill="auto"/>
        </w:rPr>
        <w:t>Methode</w:t>
      </w:r>
      <w:r>
        <w:rPr>
          <w:b w:val="0"/>
          <w:bCs w:val="0"/>
          <w:i w:val="0"/>
          <w:i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«MainTopic»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p>
    <w:p w:rsidR="003C743D" w:rsidRPr="003677C2"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3677C2" w:rsidRDefault="003C743D">
      <w:pPr>
        <w:shd w:val="clear" w:color="auto" w:fill="auto"/>
        <w:outlineLvl w:val="9"/>
        <w:rPr>
          <w:rFonts w:ascii="Times New Roman" w:hAnsi="Times New Roman"/>
          <w:color w:val="auto"/>
          <w:szCs w:val="24"/>
          <w:shd w:val="clear" w:color="auto" w:fill="auto"/>
          <w:lang w:val="en-US"/>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rsidRPr="003677C2">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Pr="003677C2"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Binnen 24 uur</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Direct bij opname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23" w:name="BKM_D9499EC0_C03A_4753_B030_70837A688AB7"/>
    <w:p w:rsidR="003C743D" w:rsidRDefault="003C743D">
      <w:pPr>
        <w:pStyle w:val="Heading6"/>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Binnen 24 uur</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Binnen 24 uur</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Binnen 24 uur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Indien afname bij opname niet lukt dan binnen 24 uur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bl>
    <w:bookmarkStart w:id="24" w:name="BKM_35637025_D307_4fd5_8F38_D48C00D56CE9"/>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Indien afname bij opname niet lukt dan binnen 24 uur</w:t>
      </w:r>
      <w:r w:rsidRPr="003C743D">
        <w:rPr>
          <w:color w:val="auto"/>
          <w:sz w:val="20"/>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p>
    <w:p w:rsidR="003C743D" w:rsidRPr="003677C2"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3677C2" w:rsidRDefault="003C743D">
      <w:pPr>
        <w:shd w:val="clear" w:color="auto" w:fill="auto"/>
        <w:outlineLvl w:val="9"/>
        <w:rPr>
          <w:rFonts w:ascii="Times New Roman" w:hAnsi="Times New Roman"/>
          <w:color w:val="auto"/>
          <w:szCs w:val="24"/>
          <w:shd w:val="clear" w:color="auto" w:fill="auto"/>
          <w:lang w:val="en-US"/>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rsidRPr="003677C2">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Pr="003677C2"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677C2">
              <w:rPr>
                <w:rFonts w:ascii="Times New Roman" w:hAnsi="Times New Roman"/>
                <w:b/>
                <w:color w:val="auto"/>
                <w:szCs w:val="24"/>
                <w:shd w:val="clear" w:color="auto" w:fill="auto"/>
                <w:lang w:val="en-US"/>
              </w:rPr>
              <w:t xml:space="preserve"> </w:t>
            </w:r>
            <w:r w:rsidRPr="00C1475F">
              <w:rPr>
                <w:rFonts w:ascii="Times New Roman" w:hAnsi="Times New Roman"/>
                <w:b/>
                <w:color w:val="auto"/>
                <w:szCs w:val="24"/>
                <w:shd w:val="clear" w:color="auto" w:fill="auto"/>
                <w:lang w:val="nl-NL"/>
              </w:rPr>
              <w:fldChar w:fldCharType="begin" w:fldLock="1"/>
            </w:r>
            <w:r w:rsidRPr="00C1475F">
              <w:rPr>
                <w:rFonts w:ascii="Times New Roman" w:hAnsi="Times New Roman"/>
                <w:b/>
                <w:color w:val="auto"/>
                <w:szCs w:val="24"/>
                <w:shd w:val="clear" w:color="auto" w:fill="auto"/>
                <w:lang w:val="nl-NL"/>
              </w:rPr>
              <w:instrText>MERGEFIELD ConnSource.Cardinality</w:instrText>
            </w:r>
            <w:r w:rsidRPr="00C1475F">
              <w:rPr>
                <w:rFonts w:ascii="Times New Roman" w:hAnsi="Times New Roman"/>
                <w:b/>
                <w:color w:val="auto"/>
                <w:szCs w:val="24"/>
                <w:shd w:val="clear" w:color="auto" w:fill="auto"/>
                <w:lang w:val="nl-NL"/>
              </w:rPr>
              <w:fldChar w:fldCharType="end"/>
            </w:r>
            <w:r w:rsidRPr="00C1475F">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Binnen 24 uur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Indien afname bij opname niet lukt dan binnen 24 uur</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23"/>
        <w:bookmarkEnd w:id="24"/>
      </w:tr>
    </w:tbl>
    <w:p w:rsidR="003677C2" w:rsidRPr="00C1475F" w:rsidRDefault="003677C2">
      <w:pPr>
        <w:pStyle w:val="Heading6"/>
        <w:shd w:val="clear" w:color="auto" w:fill="auto"/>
        <w:rPr>
          <w:b w:val="0"/>
          <w:bCs w:val="0"/>
          <w:color w:val="auto"/>
          <w:sz w:val="20"/>
          <w:szCs w:val="24"/>
          <w:shd w:val="clear" w:color="auto" w:fill="auto"/>
          <w:lang w:val="nl-NL"/>
        </w:rPr>
      </w:pPr>
      <w:bookmarkStart w:id="25" w:name="BKM_3CE36541_DB9D_4681_A971_BD8EA3C52066"/>
    </w:p>
    <w:p w:rsidR="003677C2" w:rsidRPr="00C1475F" w:rsidRDefault="003677C2">
      <w:pPr>
        <w:pStyle w:val="Heading6"/>
        <w:shd w:val="clear" w:color="auto" w:fill="auto"/>
        <w:rPr>
          <w:b w:val="0"/>
          <w:bCs w:val="0"/>
          <w:color w:val="auto"/>
          <w:sz w:val="20"/>
          <w:szCs w:val="24"/>
          <w:shd w:val="clear" w:color="auto" w:fill="auto"/>
          <w:lang w:val="nl-NL"/>
        </w:rPr>
      </w:pPr>
    </w:p>
    <w:p w:rsidR="003C743D" w:rsidRPr="003C743D" w:rsidRDefault="003C743D">
      <w:pPr>
        <w:pStyle w:val="Heading6"/>
        <w:shd w:val="clear" w:color="auto" w:fill="auto"/>
        <w:rPr>
          <w:rFonts w:eastAsia="Times New Roman"/>
          <w:bCs w:val="0"/>
          <w:szCs w:val="24"/>
          <w:shd w:val="clear" w:color="auto" w:fill="auto"/>
          <w:lang w:val="nl-NL"/>
        </w:rPr>
      </w:pPr>
      <w:r w:rsidRPr="003C743D">
        <w:rPr>
          <w:b w:val="0"/>
          <w:bCs w:val="0"/>
          <w:color w:val="auto"/>
          <w:sz w:val="20"/>
          <w:szCs w:val="24"/>
          <w:shd w:val="clear" w:color="auto" w:fill="auto"/>
          <w:lang w:val="nl-NL"/>
        </w:rPr>
        <w:lastRenderedPageBreak/>
        <w:fldChar w:fldCharType="begin" w:fldLock="1"/>
      </w:r>
      <w:r w:rsidRPr="003C743D">
        <w:rPr>
          <w:b w:val="0"/>
          <w:bCs w:val="0"/>
          <w:color w:val="auto"/>
          <w:sz w:val="20"/>
          <w:szCs w:val="24"/>
          <w:shd w:val="clear" w:color="auto" w:fill="auto"/>
          <w:lang w:val="nl-NL"/>
        </w:rPr>
        <w:instrText xml:space="preserve">MERGEFIELD </w:instrText>
      </w:r>
      <w:r w:rsidRPr="003C743D">
        <w:rPr>
          <w:rFonts w:eastAsia="Times New Roman"/>
          <w:bCs w:val="0"/>
          <w:szCs w:val="24"/>
          <w:shd w:val="clear" w:color="auto" w:fill="auto"/>
          <w:lang w:val="nl-NL"/>
        </w:rPr>
        <w:instrText>{Element.Name}</w:instrText>
      </w:r>
      <w:r w:rsidRPr="003C743D">
        <w:rPr>
          <w:b w:val="0"/>
          <w:bCs w:val="0"/>
          <w:color w:val="auto"/>
          <w:sz w:val="20"/>
          <w:szCs w:val="24"/>
          <w:shd w:val="clear" w:color="auto" w:fill="auto"/>
          <w:lang w:val="nl-NL"/>
        </w:rPr>
        <w:fldChar w:fldCharType="separate"/>
      </w:r>
      <w:r w:rsidRPr="003C743D">
        <w:rPr>
          <w:rFonts w:eastAsia="Times New Roman"/>
          <w:bCs w:val="0"/>
          <w:szCs w:val="24"/>
          <w:shd w:val="clear" w:color="auto" w:fill="auto"/>
          <w:lang w:val="nl-NL"/>
        </w:rPr>
        <w:t>Direct bij opname</w:t>
      </w:r>
      <w:r w:rsidRPr="003C743D">
        <w:rPr>
          <w:b w:val="0"/>
          <w:bCs w:val="0"/>
          <w:color w:val="auto"/>
          <w:sz w:val="20"/>
          <w:szCs w:val="24"/>
          <w:shd w:val="clear" w:color="auto" w:fill="auto"/>
          <w:lang w:val="nl-NL"/>
        </w:rPr>
        <w:fldChar w:fldCharType="end"/>
      </w:r>
    </w:p>
    <w:p w:rsidR="003C743D" w:rsidRDefault="003C743D">
      <w:pPr>
        <w:shd w:val="clear" w:color="auto" w:fill="auto"/>
        <w:outlineLvl w:val="9"/>
        <w:rPr>
          <w:rFonts w:eastAsia="Times New Roman"/>
          <w:szCs w:val="24"/>
          <w:shd w:val="clear" w:color="auto" w:fill="auto"/>
          <w:lang w:val="nl-NL"/>
        </w:rPr>
      </w:pPr>
      <w:r w:rsidRPr="003C743D">
        <w:rPr>
          <w:rFonts w:ascii="Times New Roman" w:hAnsi="Times New Roman"/>
          <w:i/>
          <w:color w:val="004080"/>
          <w:szCs w:val="24"/>
          <w:shd w:val="clear" w:color="auto" w:fill="auto"/>
          <w:lang w:val="nl-NL"/>
        </w:rPr>
        <w:t>Database:</w:t>
      </w:r>
      <w:r w:rsidRPr="003C743D">
        <w:rPr>
          <w:rFonts w:ascii="Times New Roman" w:hAnsi="Times New Roman"/>
          <w:i/>
          <w:szCs w:val="24"/>
          <w:shd w:val="clear" w:color="auto" w:fill="auto"/>
          <w:lang w:val="nl-NL"/>
        </w:rPr>
        <w:tab/>
      </w:r>
      <w:r w:rsidRPr="003C743D">
        <w:rPr>
          <w:rFonts w:ascii="Times New Roman" w:hAnsi="Times New Roman"/>
          <w:i/>
          <w:szCs w:val="24"/>
          <w:shd w:val="clear" w:color="auto" w:fill="auto"/>
          <w:lang w:val="nl-NL"/>
        </w:rPr>
        <w:fldChar w:fldCharType="begin" w:fldLock="1"/>
      </w:r>
      <w:r w:rsidRPr="003C743D">
        <w:rPr>
          <w:rFonts w:ascii="Times New Roman" w:hAnsi="Times New Roman"/>
          <w:i/>
          <w:szCs w:val="24"/>
          <w:shd w:val="clear" w:color="auto" w:fill="auto"/>
          <w:lang w:val="nl-NL"/>
        </w:rPr>
        <w:instrText xml:space="preserve">MERGEFIELD </w:instrText>
      </w:r>
      <w:r w:rsidRPr="003C743D">
        <w:rPr>
          <w:rFonts w:ascii="Times New Roman" w:hAnsi="Times New Roman"/>
          <w:szCs w:val="24"/>
          <w:shd w:val="clear" w:color="auto" w:fill="auto"/>
          <w:lang w:val="nl-NL"/>
        </w:rPr>
        <w:instrText>Element.GenType</w:instrText>
      </w:r>
      <w:r w:rsidRPr="003C743D">
        <w:rPr>
          <w:rFonts w:ascii="Times New Roman" w:hAnsi="Times New Roman"/>
          <w:i/>
          <w:szCs w:val="24"/>
          <w:shd w:val="clear" w:color="auto" w:fill="auto"/>
          <w:lang w:val="nl-NL"/>
        </w:rPr>
        <w:fldChar w:fldCharType="separate"/>
      </w:r>
      <w:r w:rsidRPr="003C743D">
        <w:rPr>
          <w:rFonts w:ascii="Times New Roman" w:hAnsi="Times New Roman"/>
          <w:szCs w:val="24"/>
          <w:shd w:val="clear" w:color="auto" w:fill="auto"/>
          <w:lang w:val="nl-NL"/>
        </w:rPr>
        <w:t>Java</w:t>
      </w:r>
      <w:r w:rsidRPr="003C743D">
        <w:rPr>
          <w:rFonts w:ascii="Times New Roman" w:hAnsi="Times New Roman"/>
          <w:i/>
          <w:szCs w:val="24"/>
          <w:shd w:val="clear" w:color="auto" w:fill="auto"/>
          <w:lang w:val="nl-NL"/>
        </w:rPr>
        <w:fldChar w:fldCharType="end"/>
      </w:r>
      <w:r>
        <w:rPr>
          <w:rFonts w:ascii="Times New Roman" w:hAnsi="Times New Roman"/>
          <w:szCs w:val="24"/>
          <w:shd w:val="clear" w:color="auto" w:fill="auto"/>
          <w:lang w:val="nl-NL"/>
        </w:rPr>
        <w:t>,</w:t>
      </w:r>
      <w:r w:rsidRPr="003C743D">
        <w:rPr>
          <w:rFonts w:ascii="Times New Roman" w:hAnsi="Times New Roman"/>
          <w:szCs w:val="24"/>
          <w:shd w:val="clear" w:color="auto" w:fill="auto"/>
          <w:lang w:val="nl-NL"/>
        </w:rPr>
        <w:t xml:space="preserve"> </w:t>
      </w:r>
      <w:r w:rsidRPr="003C743D">
        <w:rPr>
          <w:rFonts w:ascii="Times New Roman" w:hAnsi="Times New Roman"/>
          <w:i/>
          <w:color w:val="004080"/>
          <w:szCs w:val="24"/>
          <w:shd w:val="clear" w:color="auto" w:fill="auto"/>
          <w:lang w:val="nl-NL"/>
        </w:rPr>
        <w:t>Stereotype:</w:t>
      </w:r>
      <w:r w:rsidRPr="003C743D">
        <w:rPr>
          <w:rFonts w:ascii="Times New Roman" w:hAnsi="Times New Roman"/>
          <w:szCs w:val="24"/>
          <w:shd w:val="clear" w:color="auto" w:fill="auto"/>
          <w:lang w:val="nl-NL"/>
        </w:rPr>
        <w:t xml:space="preserve"> </w:t>
      </w:r>
      <w:r w:rsidRPr="003C743D">
        <w:rPr>
          <w:rFonts w:ascii="Times New Roman" w:hAnsi="Times New Roman"/>
          <w:szCs w:val="24"/>
          <w:shd w:val="clear" w:color="auto" w:fill="auto"/>
          <w:lang w:val="nl-NL"/>
        </w:rPr>
        <w:fldChar w:fldCharType="begin" w:fldLock="1"/>
      </w:r>
      <w:r w:rsidRPr="003C743D">
        <w:rPr>
          <w:rFonts w:ascii="Times New Roman" w:hAnsi="Times New Roman"/>
          <w:szCs w:val="24"/>
          <w:shd w:val="clear" w:color="auto" w:fill="auto"/>
          <w:lang w:val="nl-NL"/>
        </w:rPr>
        <w:instrText>MERGEFIELD Element.Stereotype</w:instrText>
      </w:r>
      <w:r w:rsidRPr="003C743D">
        <w:rPr>
          <w:rFonts w:ascii="Times New Roman" w:hAnsi="Times New Roman"/>
          <w:szCs w:val="24"/>
          <w:shd w:val="clear" w:color="auto" w:fill="auto"/>
          <w:lang w:val="nl-NL"/>
        </w:rPr>
        <w:fldChar w:fldCharType="separate"/>
      </w:r>
      <w:r w:rsidRPr="003C743D">
        <w:rPr>
          <w:rFonts w:ascii="Times New Roman" w:hAnsi="Times New Roman"/>
          <w:szCs w:val="24"/>
          <w:shd w:val="clear" w:color="auto" w:fill="auto"/>
          <w:lang w:val="nl-NL"/>
        </w:rPr>
        <w:t>«Topic»</w:t>
      </w:r>
      <w:r w:rsidRPr="003C743D">
        <w:rPr>
          <w:rFonts w:ascii="Times New Roman" w:hAnsi="Times New Roman"/>
          <w:szCs w:val="24"/>
          <w:shd w:val="clear" w:color="auto" w:fill="auto"/>
          <w:lang w:val="nl-NL"/>
        </w:rPr>
        <w:fldChar w:fldCharType="end"/>
      </w:r>
      <w:r w:rsidRPr="003C743D">
        <w:rPr>
          <w:rFonts w:ascii="Times New Roman" w:hAnsi="Times New Roman"/>
          <w:szCs w:val="24"/>
          <w:shd w:val="clear" w:color="auto" w:fill="auto"/>
          <w:lang w:val="nl-NL"/>
        </w:rPr>
        <w:t>,</w:t>
      </w:r>
      <w:r>
        <w:rPr>
          <w:rFonts w:ascii="Times New Roman" w:hAnsi="Times New Roman"/>
          <w:szCs w:val="24"/>
          <w:shd w:val="clear" w:color="auto" w:fill="auto"/>
          <w:lang w:val="nl-NL"/>
        </w:rPr>
        <w:t xml:space="preserve"> </w:t>
      </w:r>
      <w:r w:rsidRPr="003C743D">
        <w:rPr>
          <w:rStyle w:val="FieldLabel"/>
          <w:rFonts w:ascii="Times New Roman" w:hAnsi="Times New Roman"/>
          <w:szCs w:val="24"/>
          <w:shd w:val="clear" w:color="auto" w:fill="auto"/>
          <w:lang w:val="nl-NL"/>
        </w:rPr>
        <w:t>Package:</w:t>
      </w:r>
      <w:r w:rsidRPr="003C743D">
        <w:rPr>
          <w:rStyle w:val="FieldLabel"/>
          <w:rFonts w:ascii="Times New Roman" w:hAnsi="Times New Roman"/>
          <w:i w:val="0"/>
          <w:color w:val="000000"/>
          <w:szCs w:val="24"/>
          <w:shd w:val="clear" w:color="auto" w:fill="auto"/>
          <w:lang w:val="nl-NL"/>
        </w:rPr>
        <w:t xml:space="preserve"> </w:t>
      </w:r>
      <w:r w:rsidRPr="003C743D">
        <w:rPr>
          <w:rStyle w:val="FieldLabel"/>
          <w:rFonts w:ascii="Times New Roman" w:hAnsi="Times New Roman"/>
          <w:i w:val="0"/>
          <w:color w:val="000000"/>
          <w:szCs w:val="24"/>
          <w:shd w:val="clear" w:color="auto" w:fill="auto"/>
          <w:lang w:val="nl-NL"/>
        </w:rPr>
        <w:fldChar w:fldCharType="begin" w:fldLock="1"/>
      </w:r>
      <w:r w:rsidRPr="003C743D">
        <w:rPr>
          <w:rStyle w:val="FieldLabel"/>
          <w:rFonts w:ascii="Times New Roman" w:hAnsi="Times New Roman"/>
          <w:i w:val="0"/>
          <w:color w:val="000000"/>
          <w:szCs w:val="24"/>
          <w:shd w:val="clear" w:color="auto" w:fill="auto"/>
          <w:lang w:val="nl-NL"/>
        </w:rPr>
        <w:instrText>MERGEFIELD Element.ParentPackage</w:instrText>
      </w:r>
      <w:r w:rsidRPr="003C743D">
        <w:rPr>
          <w:rStyle w:val="FieldLabel"/>
          <w:rFonts w:ascii="Times New Roman" w:hAnsi="Times New Roman"/>
          <w:i w:val="0"/>
          <w:color w:val="000000"/>
          <w:szCs w:val="24"/>
          <w:shd w:val="clear" w:color="auto" w:fill="auto"/>
          <w:lang w:val="nl-NL"/>
        </w:rPr>
        <w:fldChar w:fldCharType="separate"/>
      </w:r>
      <w:r w:rsidRPr="003C743D">
        <w:rPr>
          <w:rStyle w:val="FieldLabel"/>
          <w:rFonts w:ascii="Times New Roman" w:hAnsi="Times New Roman"/>
          <w:i w:val="0"/>
          <w:color w:val="000000"/>
          <w:szCs w:val="24"/>
          <w:shd w:val="clear" w:color="auto" w:fill="auto"/>
          <w:lang w:val="nl-NL"/>
        </w:rPr>
        <w:t>Mindmap</w:t>
      </w:r>
      <w:r w:rsidRPr="003C743D">
        <w:rPr>
          <w:rStyle w:val="FieldLabel"/>
          <w:rFonts w:ascii="Times New Roman" w:hAnsi="Times New Roman"/>
          <w:i w:val="0"/>
          <w:color w:val="000000"/>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Methode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Direct bij opname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22"/>
        <w:bookmarkEnd w:id="25"/>
      </w:tr>
    </w:tbl>
    <w:bookmarkStart w:id="26" w:name="BKM_99125EDB_52E1_4092_A6E8_1207DD384FA8"/>
    <w:p w:rsidR="003C743D" w:rsidRDefault="003C743D">
      <w:pPr>
        <w:pStyle w:val="Heading5"/>
        <w:shd w:val="clear" w:color="auto" w:fill="auto"/>
        <w:rPr>
          <w:rFonts w:eastAsia="Times New Roman"/>
          <w:bCs w:val="0"/>
          <w:iCs w:val="0"/>
          <w:szCs w:val="24"/>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Fonts w:eastAsia="Times New Roman"/>
          <w:bCs w:val="0"/>
          <w:iCs w:val="0"/>
          <w:szCs w:val="24"/>
          <w:shd w:val="clear" w:color="auto" w:fill="auto"/>
        </w:rPr>
        <w:instrText>{Element.Name}</w:instrText>
      </w:r>
      <w:r>
        <w:rPr>
          <w:b w:val="0"/>
          <w:bCs w:val="0"/>
          <w:i w:val="0"/>
          <w:iCs w:val="0"/>
          <w:color w:val="auto"/>
          <w:sz w:val="20"/>
          <w:szCs w:val="24"/>
          <w:shd w:val="clear" w:color="auto" w:fill="auto"/>
        </w:rPr>
        <w:fldChar w:fldCharType="separate"/>
      </w:r>
      <w:r>
        <w:rPr>
          <w:rFonts w:eastAsia="Times New Roman"/>
          <w:bCs w:val="0"/>
          <w:iCs w:val="0"/>
          <w:szCs w:val="24"/>
          <w:shd w:val="clear" w:color="auto" w:fill="auto"/>
        </w:rPr>
        <w:t>Procedure</w:t>
      </w:r>
      <w:r>
        <w:rPr>
          <w:b w:val="0"/>
          <w:bCs w:val="0"/>
          <w:i w:val="0"/>
          <w:i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«MainTopic»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Voorbereiding</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Procedure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Katz-ADL6</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Procedure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Procedure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Procedure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677C2"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Katz-ADL6 uitkomsten vermelden in verpleegkundige </w:t>
            </w:r>
            <w:r w:rsidR="003677C2">
              <w:rPr>
                <w:rFonts w:ascii="Times New Roman" w:hAnsi="Times New Roman"/>
                <w:color w:val="auto"/>
                <w:szCs w:val="24"/>
                <w:shd w:val="clear" w:color="auto" w:fill="auto"/>
                <w:lang w:val="nl-NL"/>
              </w:rPr>
              <w:t xml:space="preserve">  </w:t>
            </w:r>
          </w:p>
          <w:p w:rsidR="003C743D" w:rsidRDefault="003677C2" w:rsidP="003677C2">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anamnese</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ConnTarget.Role</w:instrText>
            </w:r>
            <w:r w:rsidR="003C743D"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bl>
    <w:bookmarkStart w:id="27" w:name="BKM_A33E1A6E_7361_4656_BB92_12A214083BAC"/>
    <w:p w:rsidR="003C743D" w:rsidRPr="003C743D" w:rsidRDefault="003C743D">
      <w:pPr>
        <w:pStyle w:val="Heading6"/>
        <w:shd w:val="clear" w:color="auto" w:fill="auto"/>
        <w:rPr>
          <w:rFonts w:eastAsia="Times New Roman"/>
          <w:bCs w:val="0"/>
          <w:szCs w:val="24"/>
          <w:shd w:val="clear" w:color="auto" w:fill="auto"/>
          <w:lang w:val="nl-NL"/>
        </w:rPr>
      </w:pPr>
      <w:r w:rsidRPr="003C743D">
        <w:rPr>
          <w:b w:val="0"/>
          <w:bCs w:val="0"/>
          <w:color w:val="auto"/>
          <w:sz w:val="20"/>
          <w:szCs w:val="24"/>
          <w:shd w:val="clear" w:color="auto" w:fill="auto"/>
          <w:lang w:val="nl-NL"/>
        </w:rPr>
        <w:fldChar w:fldCharType="begin" w:fldLock="1"/>
      </w:r>
      <w:r w:rsidRPr="003C743D">
        <w:rPr>
          <w:b w:val="0"/>
          <w:bCs w:val="0"/>
          <w:color w:val="auto"/>
          <w:sz w:val="20"/>
          <w:szCs w:val="24"/>
          <w:shd w:val="clear" w:color="auto" w:fill="auto"/>
          <w:lang w:val="nl-NL"/>
        </w:rPr>
        <w:instrText xml:space="preserve">MERGEFIELD </w:instrText>
      </w:r>
      <w:r w:rsidRPr="003C743D">
        <w:rPr>
          <w:rFonts w:eastAsia="Times New Roman"/>
          <w:bCs w:val="0"/>
          <w:szCs w:val="24"/>
          <w:shd w:val="clear" w:color="auto" w:fill="auto"/>
          <w:lang w:val="nl-NL"/>
        </w:rPr>
        <w:instrText>{Element.Name}</w:instrText>
      </w:r>
      <w:r w:rsidRPr="003C743D">
        <w:rPr>
          <w:b w:val="0"/>
          <w:bCs w:val="0"/>
          <w:color w:val="auto"/>
          <w:sz w:val="20"/>
          <w:szCs w:val="24"/>
          <w:shd w:val="clear" w:color="auto" w:fill="auto"/>
          <w:lang w:val="nl-NL"/>
        </w:rPr>
        <w:fldChar w:fldCharType="separate"/>
      </w:r>
      <w:r w:rsidRPr="003C743D">
        <w:rPr>
          <w:rFonts w:eastAsia="Times New Roman"/>
          <w:bCs w:val="0"/>
          <w:szCs w:val="24"/>
          <w:shd w:val="clear" w:color="auto" w:fill="auto"/>
          <w:lang w:val="nl-NL"/>
        </w:rPr>
        <w:t>Katz-ADL6 lijst afnemen met bevraagde</w:t>
      </w:r>
      <w:r w:rsidRPr="003C743D">
        <w:rPr>
          <w:b w:val="0"/>
          <w:bCs w:val="0"/>
          <w:color w:val="auto"/>
          <w:sz w:val="20"/>
          <w:szCs w:val="24"/>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003677C2">
        <w:rPr>
          <w:rFonts w:ascii="Times New Roman" w:hAnsi="Times New Roman"/>
          <w:i/>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677C2">
        <w:rPr>
          <w:rFonts w:ascii="Times New Roman" w:hAnsi="Times New Roman"/>
          <w:szCs w:val="24"/>
          <w:shd w:val="clear" w:color="auto" w:fill="auto"/>
          <w:lang w:val="en-US"/>
        </w:rPr>
        <w:t>.</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Procedure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Afhankelijk score 1</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Onafhankelijk score 0</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28" w:name="BKM_D7633295_5E28_4656_A124_FBB493E5444B"/>
    <w:p w:rsidR="003C743D" w:rsidRDefault="003C743D">
      <w:pPr>
        <w:pStyle w:val="Heading7"/>
        <w:shd w:val="clear" w:color="auto" w:fill="auto"/>
        <w:rPr>
          <w:rFonts w:eastAsia="Times New Roman"/>
          <w:shd w:val="clear" w:color="auto" w:fill="auto"/>
          <w:lang w:val="en-US"/>
        </w:rPr>
      </w:pPr>
      <w:r>
        <w:rPr>
          <w:color w:val="auto"/>
          <w:sz w:val="20"/>
          <w:shd w:val="clear" w:color="auto" w:fill="auto"/>
        </w:rPr>
        <w:fldChar w:fldCharType="begin" w:fldLock="1"/>
      </w:r>
      <w:r>
        <w:rPr>
          <w:color w:val="auto"/>
          <w:sz w:val="20"/>
          <w:shd w:val="clear" w:color="auto" w:fill="auto"/>
        </w:rPr>
        <w:instrText xml:space="preserve">MERGEFIELD </w:instrText>
      </w:r>
      <w:r>
        <w:rPr>
          <w:rFonts w:eastAsia="Times New Roman"/>
          <w:shd w:val="clear" w:color="auto" w:fill="auto"/>
        </w:rPr>
        <w:instrText>{Element.Name}</w:instrText>
      </w:r>
      <w:r>
        <w:rPr>
          <w:color w:val="auto"/>
          <w:sz w:val="20"/>
          <w:shd w:val="clear" w:color="auto" w:fill="auto"/>
        </w:rPr>
        <w:fldChar w:fldCharType="separate"/>
      </w:r>
      <w:r>
        <w:rPr>
          <w:rFonts w:eastAsia="Times New Roman"/>
          <w:shd w:val="clear" w:color="auto" w:fill="auto"/>
        </w:rPr>
        <w:t>Afhankelijk score 1</w:t>
      </w:r>
      <w:r>
        <w:rPr>
          <w:color w:val="auto"/>
          <w:sz w:val="20"/>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Afhankelijk score 1</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28"/>
      </w:tr>
    </w:tbl>
    <w:bookmarkStart w:id="29" w:name="BKM_81957865_5EB3_432c_B254_34C829336E93"/>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lastRenderedPageBreak/>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Onafhankelijk score 0</w:t>
      </w:r>
      <w:r w:rsidRPr="003C743D">
        <w:rPr>
          <w:color w:val="auto"/>
          <w:sz w:val="20"/>
          <w:shd w:val="clear" w:color="auto" w:fill="auto"/>
          <w:lang w:val="nl-NL"/>
        </w:rPr>
        <w:fldChar w:fldCharType="end"/>
      </w:r>
    </w:p>
    <w:p w:rsidR="003C743D" w:rsidRDefault="003C743D">
      <w:pPr>
        <w:shd w:val="clear" w:color="auto" w:fill="auto"/>
        <w:outlineLvl w:val="9"/>
        <w:rPr>
          <w:rFonts w:eastAsia="Times New Roman"/>
          <w:szCs w:val="24"/>
          <w:shd w:val="clear" w:color="auto" w:fill="auto"/>
          <w:lang w:val="nl-NL"/>
        </w:rPr>
      </w:pPr>
      <w:r w:rsidRPr="003C743D">
        <w:rPr>
          <w:rFonts w:ascii="Times New Roman" w:hAnsi="Times New Roman"/>
          <w:i/>
          <w:color w:val="004080"/>
          <w:szCs w:val="24"/>
          <w:shd w:val="clear" w:color="auto" w:fill="auto"/>
          <w:lang w:val="nl-NL"/>
        </w:rPr>
        <w:t>Database:</w:t>
      </w:r>
      <w:r w:rsidRPr="003C743D">
        <w:rPr>
          <w:rFonts w:ascii="Times New Roman" w:hAnsi="Times New Roman"/>
          <w:i/>
          <w:szCs w:val="24"/>
          <w:shd w:val="clear" w:color="auto" w:fill="auto"/>
          <w:lang w:val="nl-NL"/>
        </w:rPr>
        <w:tab/>
      </w:r>
      <w:r w:rsidRPr="003C743D">
        <w:rPr>
          <w:rFonts w:ascii="Times New Roman" w:hAnsi="Times New Roman"/>
          <w:i/>
          <w:szCs w:val="24"/>
          <w:shd w:val="clear" w:color="auto" w:fill="auto"/>
          <w:lang w:val="nl-NL"/>
        </w:rPr>
        <w:fldChar w:fldCharType="begin" w:fldLock="1"/>
      </w:r>
      <w:r w:rsidRPr="003C743D">
        <w:rPr>
          <w:rFonts w:ascii="Times New Roman" w:hAnsi="Times New Roman"/>
          <w:i/>
          <w:szCs w:val="24"/>
          <w:shd w:val="clear" w:color="auto" w:fill="auto"/>
          <w:lang w:val="nl-NL"/>
        </w:rPr>
        <w:instrText xml:space="preserve">MERGEFIELD </w:instrText>
      </w:r>
      <w:r w:rsidRPr="003C743D">
        <w:rPr>
          <w:rFonts w:ascii="Times New Roman" w:hAnsi="Times New Roman"/>
          <w:szCs w:val="24"/>
          <w:shd w:val="clear" w:color="auto" w:fill="auto"/>
          <w:lang w:val="nl-NL"/>
        </w:rPr>
        <w:instrText>Element.GenType</w:instrText>
      </w:r>
      <w:r w:rsidRPr="003C743D">
        <w:rPr>
          <w:rFonts w:ascii="Times New Roman" w:hAnsi="Times New Roman"/>
          <w:i/>
          <w:szCs w:val="24"/>
          <w:shd w:val="clear" w:color="auto" w:fill="auto"/>
          <w:lang w:val="nl-NL"/>
        </w:rPr>
        <w:fldChar w:fldCharType="separate"/>
      </w:r>
      <w:r w:rsidRPr="003C743D">
        <w:rPr>
          <w:rFonts w:ascii="Times New Roman" w:hAnsi="Times New Roman"/>
          <w:szCs w:val="24"/>
          <w:shd w:val="clear" w:color="auto" w:fill="auto"/>
          <w:lang w:val="nl-NL"/>
        </w:rPr>
        <w:t>Java</w:t>
      </w:r>
      <w:r w:rsidRPr="003C743D">
        <w:rPr>
          <w:rFonts w:ascii="Times New Roman" w:hAnsi="Times New Roman"/>
          <w:i/>
          <w:szCs w:val="24"/>
          <w:shd w:val="clear" w:color="auto" w:fill="auto"/>
          <w:lang w:val="nl-NL"/>
        </w:rPr>
        <w:fldChar w:fldCharType="end"/>
      </w:r>
      <w:r>
        <w:rPr>
          <w:rFonts w:ascii="Times New Roman" w:hAnsi="Times New Roman"/>
          <w:szCs w:val="24"/>
          <w:shd w:val="clear" w:color="auto" w:fill="auto"/>
          <w:lang w:val="nl-NL"/>
        </w:rPr>
        <w:t>,</w:t>
      </w:r>
      <w:r w:rsidRPr="003C743D">
        <w:rPr>
          <w:rFonts w:ascii="Times New Roman" w:hAnsi="Times New Roman"/>
          <w:szCs w:val="24"/>
          <w:shd w:val="clear" w:color="auto" w:fill="auto"/>
          <w:lang w:val="nl-NL"/>
        </w:rPr>
        <w:t xml:space="preserve"> </w:t>
      </w:r>
      <w:r w:rsidRPr="003C743D">
        <w:rPr>
          <w:rFonts w:ascii="Times New Roman" w:hAnsi="Times New Roman"/>
          <w:i/>
          <w:color w:val="004080"/>
          <w:szCs w:val="24"/>
          <w:shd w:val="clear" w:color="auto" w:fill="auto"/>
          <w:lang w:val="nl-NL"/>
        </w:rPr>
        <w:t>Stereotype:</w:t>
      </w:r>
      <w:r w:rsidRPr="003C743D">
        <w:rPr>
          <w:rFonts w:ascii="Times New Roman" w:hAnsi="Times New Roman"/>
          <w:szCs w:val="24"/>
          <w:shd w:val="clear" w:color="auto" w:fill="auto"/>
          <w:lang w:val="nl-NL"/>
        </w:rPr>
        <w:t xml:space="preserve"> </w:t>
      </w:r>
      <w:r w:rsidRPr="003C743D">
        <w:rPr>
          <w:rFonts w:ascii="Times New Roman" w:hAnsi="Times New Roman"/>
          <w:szCs w:val="24"/>
          <w:shd w:val="clear" w:color="auto" w:fill="auto"/>
          <w:lang w:val="nl-NL"/>
        </w:rPr>
        <w:fldChar w:fldCharType="begin" w:fldLock="1"/>
      </w:r>
      <w:r w:rsidRPr="003C743D">
        <w:rPr>
          <w:rFonts w:ascii="Times New Roman" w:hAnsi="Times New Roman"/>
          <w:szCs w:val="24"/>
          <w:shd w:val="clear" w:color="auto" w:fill="auto"/>
          <w:lang w:val="nl-NL"/>
        </w:rPr>
        <w:instrText>MERGEFIELD Element.Stereotype</w:instrText>
      </w:r>
      <w:r w:rsidRPr="003C743D">
        <w:rPr>
          <w:rFonts w:ascii="Times New Roman" w:hAnsi="Times New Roman"/>
          <w:szCs w:val="24"/>
          <w:shd w:val="clear" w:color="auto" w:fill="auto"/>
          <w:lang w:val="nl-NL"/>
        </w:rPr>
        <w:fldChar w:fldCharType="separate"/>
      </w:r>
      <w:r w:rsidRPr="003C743D">
        <w:rPr>
          <w:rFonts w:ascii="Times New Roman" w:hAnsi="Times New Roman"/>
          <w:szCs w:val="24"/>
          <w:shd w:val="clear" w:color="auto" w:fill="auto"/>
          <w:lang w:val="nl-NL"/>
        </w:rPr>
        <w:t>«SubTopic»</w:t>
      </w:r>
      <w:r w:rsidRPr="003C743D">
        <w:rPr>
          <w:rFonts w:ascii="Times New Roman" w:hAnsi="Times New Roman"/>
          <w:szCs w:val="24"/>
          <w:shd w:val="clear" w:color="auto" w:fill="auto"/>
          <w:lang w:val="nl-NL"/>
        </w:rPr>
        <w:fldChar w:fldCharType="end"/>
      </w:r>
      <w:r w:rsidRPr="003C743D">
        <w:rPr>
          <w:rFonts w:ascii="Times New Roman" w:hAnsi="Times New Roman"/>
          <w:szCs w:val="24"/>
          <w:shd w:val="clear" w:color="auto" w:fill="auto"/>
          <w:lang w:val="nl-NL"/>
        </w:rPr>
        <w:t>,</w:t>
      </w:r>
      <w:r>
        <w:rPr>
          <w:rFonts w:ascii="Times New Roman" w:hAnsi="Times New Roman"/>
          <w:szCs w:val="24"/>
          <w:shd w:val="clear" w:color="auto" w:fill="auto"/>
          <w:lang w:val="nl-NL"/>
        </w:rPr>
        <w:t xml:space="preserve"> </w:t>
      </w:r>
      <w:r w:rsidRPr="003C743D">
        <w:rPr>
          <w:rStyle w:val="FieldLabel"/>
          <w:rFonts w:ascii="Times New Roman" w:hAnsi="Times New Roman"/>
          <w:szCs w:val="24"/>
          <w:shd w:val="clear" w:color="auto" w:fill="auto"/>
          <w:lang w:val="nl-NL"/>
        </w:rPr>
        <w:t>Package:</w:t>
      </w:r>
      <w:r w:rsidRPr="003C743D">
        <w:rPr>
          <w:rStyle w:val="FieldLabel"/>
          <w:rFonts w:ascii="Times New Roman" w:hAnsi="Times New Roman"/>
          <w:i w:val="0"/>
          <w:color w:val="000000"/>
          <w:szCs w:val="24"/>
          <w:shd w:val="clear" w:color="auto" w:fill="auto"/>
          <w:lang w:val="nl-NL"/>
        </w:rPr>
        <w:t xml:space="preserve"> </w:t>
      </w:r>
      <w:r w:rsidRPr="003C743D">
        <w:rPr>
          <w:rStyle w:val="FieldLabel"/>
          <w:rFonts w:ascii="Times New Roman" w:hAnsi="Times New Roman"/>
          <w:i w:val="0"/>
          <w:color w:val="000000"/>
          <w:szCs w:val="24"/>
          <w:shd w:val="clear" w:color="auto" w:fill="auto"/>
          <w:lang w:val="nl-NL"/>
        </w:rPr>
        <w:fldChar w:fldCharType="begin" w:fldLock="1"/>
      </w:r>
      <w:r w:rsidRPr="003C743D">
        <w:rPr>
          <w:rStyle w:val="FieldLabel"/>
          <w:rFonts w:ascii="Times New Roman" w:hAnsi="Times New Roman"/>
          <w:i w:val="0"/>
          <w:color w:val="000000"/>
          <w:szCs w:val="24"/>
          <w:shd w:val="clear" w:color="auto" w:fill="auto"/>
          <w:lang w:val="nl-NL"/>
        </w:rPr>
        <w:instrText>MERGEFIELD Element.ParentPackage</w:instrText>
      </w:r>
      <w:r w:rsidRPr="003C743D">
        <w:rPr>
          <w:rStyle w:val="FieldLabel"/>
          <w:rFonts w:ascii="Times New Roman" w:hAnsi="Times New Roman"/>
          <w:i w:val="0"/>
          <w:color w:val="000000"/>
          <w:szCs w:val="24"/>
          <w:shd w:val="clear" w:color="auto" w:fill="auto"/>
          <w:lang w:val="nl-NL"/>
        </w:rPr>
        <w:fldChar w:fldCharType="separate"/>
      </w:r>
      <w:r w:rsidRPr="003C743D">
        <w:rPr>
          <w:rStyle w:val="FieldLabel"/>
          <w:rFonts w:ascii="Times New Roman" w:hAnsi="Times New Roman"/>
          <w:i w:val="0"/>
          <w:color w:val="000000"/>
          <w:szCs w:val="24"/>
          <w:shd w:val="clear" w:color="auto" w:fill="auto"/>
          <w:lang w:val="nl-NL"/>
        </w:rPr>
        <w:t>Mindmap</w:t>
      </w:r>
      <w:r w:rsidRPr="003C743D">
        <w:rPr>
          <w:rStyle w:val="FieldLabel"/>
          <w:rFonts w:ascii="Times New Roman" w:hAnsi="Times New Roman"/>
          <w:i w:val="0"/>
          <w:color w:val="000000"/>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Pr="003677C2"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3677C2" w:rsidRDefault="003C743D">
      <w:pPr>
        <w:shd w:val="clear" w:color="auto" w:fill="auto"/>
        <w:outlineLvl w:val="9"/>
        <w:rPr>
          <w:rFonts w:ascii="Times New Roman" w:hAnsi="Times New Roman"/>
          <w:color w:val="auto"/>
          <w:szCs w:val="24"/>
          <w:shd w:val="clear" w:color="auto" w:fill="auto"/>
          <w:lang w:val="en-US"/>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rsidRPr="003677C2">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Pr="003677C2"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C1475F">
              <w:rPr>
                <w:rFonts w:ascii="Times New Roman" w:hAnsi="Times New Roman"/>
                <w:b/>
                <w:color w:val="auto"/>
                <w:szCs w:val="24"/>
                <w:shd w:val="clear" w:color="auto" w:fill="auto"/>
                <w:lang w:val="nl-NL"/>
              </w:rPr>
              <w:t xml:space="preserve"> </w:t>
            </w:r>
            <w:r w:rsidRPr="00C1475F">
              <w:rPr>
                <w:rFonts w:ascii="Times New Roman" w:hAnsi="Times New Roman"/>
                <w:b/>
                <w:color w:val="auto"/>
                <w:szCs w:val="24"/>
                <w:shd w:val="clear" w:color="auto" w:fill="auto"/>
                <w:lang w:val="nl-NL"/>
              </w:rPr>
              <w:fldChar w:fldCharType="begin" w:fldLock="1"/>
            </w:r>
            <w:r w:rsidRPr="00C1475F">
              <w:rPr>
                <w:rFonts w:ascii="Times New Roman" w:hAnsi="Times New Roman"/>
                <w:b/>
                <w:color w:val="auto"/>
                <w:szCs w:val="24"/>
                <w:shd w:val="clear" w:color="auto" w:fill="auto"/>
                <w:lang w:val="nl-NL"/>
              </w:rPr>
              <w:instrText>MERGEFIELD ConnSource.Cardinality</w:instrText>
            </w:r>
            <w:r w:rsidRPr="00C1475F">
              <w:rPr>
                <w:rFonts w:ascii="Times New Roman" w:hAnsi="Times New Roman"/>
                <w:b/>
                <w:color w:val="auto"/>
                <w:szCs w:val="24"/>
                <w:shd w:val="clear" w:color="auto" w:fill="auto"/>
                <w:lang w:val="nl-NL"/>
              </w:rPr>
              <w:fldChar w:fldCharType="end"/>
            </w:r>
            <w:r w:rsidRPr="00C1475F">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Katz-ADL6 lijst afnemen met bevraagde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Onafhankelijk score 0</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27"/>
        <w:bookmarkEnd w:id="29"/>
      </w:tr>
    </w:tbl>
    <w:bookmarkStart w:id="30" w:name="BKM_5724DBCF_AE85_4b0e_99F3_945B5E898033"/>
    <w:p w:rsidR="003C743D" w:rsidRPr="003C743D" w:rsidRDefault="003C743D">
      <w:pPr>
        <w:pStyle w:val="Heading6"/>
        <w:shd w:val="clear" w:color="auto" w:fill="auto"/>
        <w:rPr>
          <w:rFonts w:eastAsia="Times New Roman"/>
          <w:bCs w:val="0"/>
          <w:szCs w:val="24"/>
          <w:shd w:val="clear" w:color="auto" w:fill="auto"/>
          <w:lang w:val="nl-NL"/>
        </w:rPr>
      </w:pPr>
      <w:r w:rsidRPr="003C743D">
        <w:rPr>
          <w:b w:val="0"/>
          <w:bCs w:val="0"/>
          <w:color w:val="auto"/>
          <w:sz w:val="20"/>
          <w:szCs w:val="24"/>
          <w:shd w:val="clear" w:color="auto" w:fill="auto"/>
          <w:lang w:val="nl-NL"/>
        </w:rPr>
        <w:fldChar w:fldCharType="begin" w:fldLock="1"/>
      </w:r>
      <w:r w:rsidRPr="003C743D">
        <w:rPr>
          <w:b w:val="0"/>
          <w:bCs w:val="0"/>
          <w:color w:val="auto"/>
          <w:sz w:val="20"/>
          <w:szCs w:val="24"/>
          <w:shd w:val="clear" w:color="auto" w:fill="auto"/>
          <w:lang w:val="nl-NL"/>
        </w:rPr>
        <w:instrText xml:space="preserve">MERGEFIELD </w:instrText>
      </w:r>
      <w:r w:rsidRPr="003C743D">
        <w:rPr>
          <w:rFonts w:eastAsia="Times New Roman"/>
          <w:bCs w:val="0"/>
          <w:szCs w:val="24"/>
          <w:shd w:val="clear" w:color="auto" w:fill="auto"/>
          <w:lang w:val="nl-NL"/>
        </w:rPr>
        <w:instrText>{Element.Name}</w:instrText>
      </w:r>
      <w:r w:rsidRPr="003C743D">
        <w:rPr>
          <w:b w:val="0"/>
          <w:bCs w:val="0"/>
          <w:color w:val="auto"/>
          <w:sz w:val="20"/>
          <w:szCs w:val="24"/>
          <w:shd w:val="clear" w:color="auto" w:fill="auto"/>
          <w:lang w:val="nl-NL"/>
        </w:rPr>
        <w:fldChar w:fldCharType="separate"/>
      </w:r>
      <w:r w:rsidRPr="003C743D">
        <w:rPr>
          <w:rFonts w:eastAsia="Times New Roman"/>
          <w:bCs w:val="0"/>
          <w:szCs w:val="24"/>
          <w:shd w:val="clear" w:color="auto" w:fill="auto"/>
          <w:lang w:val="nl-NL"/>
        </w:rPr>
        <w:t>Katz-ADL6 uitkomsten vermelden in verpleegkundige anamnese</w:t>
      </w:r>
      <w:r w:rsidRPr="003C743D">
        <w:rPr>
          <w:b w:val="0"/>
          <w:bCs w:val="0"/>
          <w:color w:val="auto"/>
          <w:sz w:val="20"/>
          <w:szCs w:val="24"/>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Procedure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677C2"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Katz-ADL6 uitkomsten vermelden in verpleegkundige </w:t>
            </w:r>
            <w:r w:rsidR="003677C2">
              <w:rPr>
                <w:rFonts w:ascii="Times New Roman" w:hAnsi="Times New Roman"/>
                <w:color w:val="auto"/>
                <w:szCs w:val="24"/>
                <w:shd w:val="clear" w:color="auto" w:fill="auto"/>
                <w:lang w:val="nl-NL"/>
              </w:rPr>
              <w:t xml:space="preserve"> </w:t>
            </w:r>
          </w:p>
          <w:p w:rsidR="003C743D" w:rsidRDefault="003677C2" w:rsidP="003677C2">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anamnese</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ConnTarget.Role</w:instrText>
            </w:r>
            <w:r w:rsidR="003C743D"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677C2"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Katz-ADL6 uitkomsten vermelden in verpleegkundige </w:t>
            </w:r>
          </w:p>
          <w:p w:rsidR="003C743D" w:rsidRDefault="003677C2">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anamnese</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ConnSource.Role</w:instrText>
            </w:r>
            <w:r w:rsidR="003C743D" w:rsidRPr="003C743D">
              <w:rPr>
                <w:rFonts w:ascii="Times New Roman" w:hAnsi="Times New Roman"/>
                <w:color w:val="auto"/>
                <w:szCs w:val="24"/>
                <w:shd w:val="clear" w:color="auto" w:fill="auto"/>
                <w:lang w:val="nl-NL"/>
              </w:rPr>
              <w:fldChar w:fldCharType="end"/>
            </w:r>
            <w:r w:rsidR="003C743D">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Bij score 2 of hoger start individueel behandelplan</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bl>
    <w:bookmarkStart w:id="31" w:name="BKM_6186563B_65AF_4223_B00B_5E44A5435E86"/>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Bij score 2 of hoger start individueel behandelplan</w:t>
      </w:r>
      <w:r w:rsidRPr="003C743D">
        <w:rPr>
          <w:color w:val="auto"/>
          <w:sz w:val="20"/>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3677C2" w:rsidRPr="003677C2">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3677C2">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sidRPr="003C743D">
        <w:rPr>
          <w:rStyle w:val="FieldLabel"/>
          <w:rFonts w:ascii="Times New Roman" w:hAnsi="Times New Roman"/>
          <w:szCs w:val="24"/>
          <w:shd w:val="clear" w:color="auto" w:fill="auto"/>
          <w:lang w:val="nl-NL"/>
        </w:rPr>
        <w:tab/>
      </w:r>
      <w:r w:rsidRPr="003C743D">
        <w:rPr>
          <w:rStyle w:val="FieldLabel"/>
          <w:rFonts w:ascii="Times New Roman" w:hAnsi="Times New Roman"/>
          <w:szCs w:val="24"/>
          <w:shd w:val="clear" w:color="auto" w:fill="auto"/>
          <w:lang w:val="nl-NL"/>
        </w:rPr>
        <w:fldChar w:fldCharType="begin" w:fldLock="1"/>
      </w:r>
      <w:r w:rsidRPr="003C743D">
        <w:rPr>
          <w:rStyle w:val="FieldLabel"/>
          <w:rFonts w:ascii="Times New Roman" w:hAnsi="Times New Roman"/>
          <w:szCs w:val="24"/>
          <w:shd w:val="clear" w:color="auto" w:fill="auto"/>
          <w:lang w:val="nl-NL"/>
        </w:rPr>
        <w:instrText xml:space="preserve">MERGEFIELD </w:instrText>
      </w:r>
      <w:r w:rsidRPr="003C743D">
        <w:rPr>
          <w:rStyle w:val="FieldLabel"/>
          <w:rFonts w:ascii="Times New Roman" w:hAnsi="Times New Roman"/>
          <w:i w:val="0"/>
          <w:color w:val="000000"/>
          <w:szCs w:val="24"/>
          <w:shd w:val="clear" w:color="auto" w:fill="auto"/>
          <w:lang w:val="nl-NL"/>
        </w:rPr>
        <w:instrText>Element.Notes</w:instrText>
      </w:r>
      <w:r w:rsidRPr="003C743D">
        <w:rPr>
          <w:rStyle w:val="FieldLabel"/>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Het individueel behandelplan wordt hier niet verder uitgewerkt.</w:t>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P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&lt;anonymous&gt;</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Bij score 2 of hoger start individueel behandelplan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E8657E"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 xml:space="preserve">Katz-ADL6 uitkomsten vermelden in verpleegkundige </w:t>
            </w:r>
          </w:p>
          <w:p w:rsidR="003C743D" w:rsidRDefault="00E8657E">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         </w:t>
            </w:r>
            <w:r w:rsidR="003C743D" w:rsidRPr="003C743D">
              <w:rPr>
                <w:rFonts w:ascii="Times New Roman" w:hAnsi="Times New Roman"/>
                <w:color w:val="auto"/>
                <w:szCs w:val="24"/>
                <w:shd w:val="clear" w:color="auto" w:fill="auto"/>
                <w:lang w:val="nl-NL"/>
              </w:rPr>
              <w:t>anamnese</w:t>
            </w:r>
            <w:r w:rsidR="003C743D" w:rsidRPr="003C743D">
              <w:rPr>
                <w:rFonts w:ascii="Times New Roman" w:hAnsi="Times New Roman"/>
                <w:b/>
                <w:color w:val="auto"/>
                <w:szCs w:val="24"/>
                <w:shd w:val="clear" w:color="auto" w:fill="auto"/>
                <w:lang w:val="nl-NL"/>
              </w:rPr>
              <w:fldChar w:fldCharType="end"/>
            </w:r>
            <w:r w:rsidR="003C743D" w:rsidRPr="003C743D">
              <w:rPr>
                <w:rFonts w:ascii="Times New Roman" w:hAnsi="Times New Roman"/>
                <w:color w:val="auto"/>
                <w:szCs w:val="24"/>
                <w:shd w:val="clear" w:color="auto" w:fill="auto"/>
                <w:lang w:val="nl-NL"/>
              </w:rPr>
              <w:t>.</w:t>
            </w:r>
            <w:r w:rsidR="003C743D" w:rsidRPr="003C743D">
              <w:rPr>
                <w:rFonts w:ascii="Times New Roman" w:hAnsi="Times New Roman"/>
                <w:color w:val="auto"/>
                <w:szCs w:val="24"/>
                <w:shd w:val="clear" w:color="auto" w:fill="auto"/>
                <w:lang w:val="nl-NL"/>
              </w:rPr>
              <w:fldChar w:fldCharType="begin" w:fldLock="1"/>
            </w:r>
            <w:r w:rsidR="003C743D" w:rsidRPr="003C743D">
              <w:rPr>
                <w:rFonts w:ascii="Times New Roman" w:hAnsi="Times New Roman"/>
                <w:color w:val="auto"/>
                <w:szCs w:val="24"/>
                <w:shd w:val="clear" w:color="auto" w:fill="auto"/>
                <w:lang w:val="nl-NL"/>
              </w:rPr>
              <w:instrText>MERGEFIELD ConnSource.Role</w:instrText>
            </w:r>
            <w:r w:rsidR="003C743D" w:rsidRPr="003C743D">
              <w:rPr>
                <w:rFonts w:ascii="Times New Roman" w:hAnsi="Times New Roman"/>
                <w:color w:val="auto"/>
                <w:szCs w:val="24"/>
                <w:shd w:val="clear" w:color="auto" w:fill="auto"/>
                <w:lang w:val="nl-NL"/>
              </w:rPr>
              <w:fldChar w:fldCharType="end"/>
            </w:r>
            <w:r w:rsidR="003C743D">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Bij score 2 of hoger start individueel behandelplan</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30"/>
        <w:bookmarkEnd w:id="31"/>
      </w:tr>
    </w:tbl>
    <w:bookmarkStart w:id="32" w:name="BKM_C8D89410_9DB2_4d83_8DC1_2278A42EC861"/>
    <w:p w:rsidR="003C743D" w:rsidRPr="003C743D" w:rsidRDefault="003C743D">
      <w:pPr>
        <w:pStyle w:val="Heading6"/>
        <w:shd w:val="clear" w:color="auto" w:fill="auto"/>
        <w:rPr>
          <w:rFonts w:eastAsia="Times New Roman"/>
          <w:bCs w:val="0"/>
          <w:szCs w:val="24"/>
          <w:shd w:val="clear" w:color="auto" w:fill="auto"/>
          <w:lang w:val="nl-NL"/>
        </w:rPr>
      </w:pPr>
      <w:r w:rsidRPr="003C743D">
        <w:rPr>
          <w:b w:val="0"/>
          <w:bCs w:val="0"/>
          <w:color w:val="auto"/>
          <w:sz w:val="20"/>
          <w:szCs w:val="24"/>
          <w:shd w:val="clear" w:color="auto" w:fill="auto"/>
          <w:lang w:val="nl-NL"/>
        </w:rPr>
        <w:fldChar w:fldCharType="begin" w:fldLock="1"/>
      </w:r>
      <w:r w:rsidRPr="003C743D">
        <w:rPr>
          <w:b w:val="0"/>
          <w:bCs w:val="0"/>
          <w:color w:val="auto"/>
          <w:sz w:val="20"/>
          <w:szCs w:val="24"/>
          <w:shd w:val="clear" w:color="auto" w:fill="auto"/>
          <w:lang w:val="nl-NL"/>
        </w:rPr>
        <w:instrText xml:space="preserve">MERGEFIELD </w:instrText>
      </w:r>
      <w:r w:rsidRPr="003C743D">
        <w:rPr>
          <w:rFonts w:eastAsia="Times New Roman"/>
          <w:bCs w:val="0"/>
          <w:szCs w:val="24"/>
          <w:shd w:val="clear" w:color="auto" w:fill="auto"/>
          <w:lang w:val="nl-NL"/>
        </w:rPr>
        <w:instrText>{Element.Name}</w:instrText>
      </w:r>
      <w:r w:rsidRPr="003C743D">
        <w:rPr>
          <w:b w:val="0"/>
          <w:bCs w:val="0"/>
          <w:color w:val="auto"/>
          <w:sz w:val="20"/>
          <w:szCs w:val="24"/>
          <w:shd w:val="clear" w:color="auto" w:fill="auto"/>
          <w:lang w:val="nl-NL"/>
        </w:rPr>
        <w:fldChar w:fldCharType="separate"/>
      </w:r>
      <w:r w:rsidRPr="003C743D">
        <w:rPr>
          <w:rFonts w:eastAsia="Times New Roman"/>
          <w:bCs w:val="0"/>
          <w:szCs w:val="24"/>
          <w:shd w:val="clear" w:color="auto" w:fill="auto"/>
          <w:lang w:val="nl-NL"/>
        </w:rPr>
        <w:t>Voorbereiding</w:t>
      </w:r>
      <w:r w:rsidRPr="003C743D">
        <w:rPr>
          <w:b w:val="0"/>
          <w:bCs w:val="0"/>
          <w:color w:val="auto"/>
          <w:sz w:val="20"/>
          <w:szCs w:val="24"/>
          <w:shd w:val="clear" w:color="auto" w:fill="auto"/>
          <w:lang w:val="nl-NL"/>
        </w:rPr>
        <w:fldChar w:fldCharType="end"/>
      </w:r>
    </w:p>
    <w:p w:rsidR="003C743D" w:rsidRDefault="003C743D">
      <w:pPr>
        <w:shd w:val="clear" w:color="auto" w:fill="auto"/>
        <w:outlineLvl w:val="9"/>
        <w:rPr>
          <w:rFonts w:eastAsia="Times New Roman"/>
          <w:szCs w:val="24"/>
          <w:shd w:val="clear" w:color="auto" w:fill="auto"/>
          <w:lang w:val="nl-NL"/>
        </w:rPr>
      </w:pPr>
      <w:r w:rsidRPr="003C743D">
        <w:rPr>
          <w:rFonts w:ascii="Times New Roman" w:hAnsi="Times New Roman"/>
          <w:i/>
          <w:color w:val="004080"/>
          <w:szCs w:val="24"/>
          <w:shd w:val="clear" w:color="auto" w:fill="auto"/>
          <w:lang w:val="nl-NL"/>
        </w:rPr>
        <w:t>Database:</w:t>
      </w:r>
      <w:r w:rsidRPr="003C743D">
        <w:rPr>
          <w:rFonts w:ascii="Times New Roman" w:hAnsi="Times New Roman"/>
          <w:i/>
          <w:szCs w:val="24"/>
          <w:shd w:val="clear" w:color="auto" w:fill="auto"/>
          <w:lang w:val="nl-NL"/>
        </w:rPr>
        <w:tab/>
      </w:r>
      <w:r w:rsidRPr="003C743D">
        <w:rPr>
          <w:rFonts w:ascii="Times New Roman" w:hAnsi="Times New Roman"/>
          <w:i/>
          <w:szCs w:val="24"/>
          <w:shd w:val="clear" w:color="auto" w:fill="auto"/>
          <w:lang w:val="nl-NL"/>
        </w:rPr>
        <w:fldChar w:fldCharType="begin" w:fldLock="1"/>
      </w:r>
      <w:r w:rsidRPr="003C743D">
        <w:rPr>
          <w:rFonts w:ascii="Times New Roman" w:hAnsi="Times New Roman"/>
          <w:i/>
          <w:szCs w:val="24"/>
          <w:shd w:val="clear" w:color="auto" w:fill="auto"/>
          <w:lang w:val="nl-NL"/>
        </w:rPr>
        <w:instrText xml:space="preserve">MERGEFIELD </w:instrText>
      </w:r>
      <w:r w:rsidRPr="003C743D">
        <w:rPr>
          <w:rFonts w:ascii="Times New Roman" w:hAnsi="Times New Roman"/>
          <w:szCs w:val="24"/>
          <w:shd w:val="clear" w:color="auto" w:fill="auto"/>
          <w:lang w:val="nl-NL"/>
        </w:rPr>
        <w:instrText>Element.GenType</w:instrText>
      </w:r>
      <w:r w:rsidRPr="003C743D">
        <w:rPr>
          <w:rFonts w:ascii="Times New Roman" w:hAnsi="Times New Roman"/>
          <w:i/>
          <w:szCs w:val="24"/>
          <w:shd w:val="clear" w:color="auto" w:fill="auto"/>
          <w:lang w:val="nl-NL"/>
        </w:rPr>
        <w:fldChar w:fldCharType="separate"/>
      </w:r>
      <w:r w:rsidRPr="003C743D">
        <w:rPr>
          <w:rFonts w:ascii="Times New Roman" w:hAnsi="Times New Roman"/>
          <w:szCs w:val="24"/>
          <w:shd w:val="clear" w:color="auto" w:fill="auto"/>
          <w:lang w:val="nl-NL"/>
        </w:rPr>
        <w:t>Java</w:t>
      </w:r>
      <w:r w:rsidRPr="003C743D">
        <w:rPr>
          <w:rFonts w:ascii="Times New Roman" w:hAnsi="Times New Roman"/>
          <w:i/>
          <w:szCs w:val="24"/>
          <w:shd w:val="clear" w:color="auto" w:fill="auto"/>
          <w:lang w:val="nl-NL"/>
        </w:rPr>
        <w:fldChar w:fldCharType="end"/>
      </w:r>
      <w:r>
        <w:rPr>
          <w:rFonts w:ascii="Times New Roman" w:hAnsi="Times New Roman"/>
          <w:szCs w:val="24"/>
          <w:shd w:val="clear" w:color="auto" w:fill="auto"/>
          <w:lang w:val="nl-NL"/>
        </w:rPr>
        <w:t>,</w:t>
      </w:r>
      <w:r w:rsidRPr="003C743D">
        <w:rPr>
          <w:rFonts w:ascii="Times New Roman" w:hAnsi="Times New Roman"/>
          <w:szCs w:val="24"/>
          <w:shd w:val="clear" w:color="auto" w:fill="auto"/>
          <w:lang w:val="nl-NL"/>
        </w:rPr>
        <w:t xml:space="preserve"> </w:t>
      </w:r>
      <w:r w:rsidRPr="003C743D">
        <w:rPr>
          <w:rFonts w:ascii="Times New Roman" w:hAnsi="Times New Roman"/>
          <w:i/>
          <w:color w:val="004080"/>
          <w:szCs w:val="24"/>
          <w:shd w:val="clear" w:color="auto" w:fill="auto"/>
          <w:lang w:val="nl-NL"/>
        </w:rPr>
        <w:t>Stereotype:</w:t>
      </w:r>
      <w:r w:rsidRPr="003C743D">
        <w:rPr>
          <w:rFonts w:ascii="Times New Roman" w:hAnsi="Times New Roman"/>
          <w:szCs w:val="24"/>
          <w:shd w:val="clear" w:color="auto" w:fill="auto"/>
          <w:lang w:val="nl-NL"/>
        </w:rPr>
        <w:t xml:space="preserve"> </w:t>
      </w:r>
      <w:r w:rsidRPr="003C743D">
        <w:rPr>
          <w:rFonts w:ascii="Times New Roman" w:hAnsi="Times New Roman"/>
          <w:szCs w:val="24"/>
          <w:shd w:val="clear" w:color="auto" w:fill="auto"/>
          <w:lang w:val="nl-NL"/>
        </w:rPr>
        <w:fldChar w:fldCharType="begin" w:fldLock="1"/>
      </w:r>
      <w:r w:rsidRPr="003C743D">
        <w:rPr>
          <w:rFonts w:ascii="Times New Roman" w:hAnsi="Times New Roman"/>
          <w:szCs w:val="24"/>
          <w:shd w:val="clear" w:color="auto" w:fill="auto"/>
          <w:lang w:val="nl-NL"/>
        </w:rPr>
        <w:instrText>MERGEFIELD Element.Stereotype</w:instrText>
      </w:r>
      <w:r w:rsidRPr="003C743D">
        <w:rPr>
          <w:rFonts w:ascii="Times New Roman" w:hAnsi="Times New Roman"/>
          <w:szCs w:val="24"/>
          <w:shd w:val="clear" w:color="auto" w:fill="auto"/>
          <w:lang w:val="nl-NL"/>
        </w:rPr>
        <w:fldChar w:fldCharType="separate"/>
      </w:r>
      <w:r w:rsidRPr="003C743D">
        <w:rPr>
          <w:rFonts w:ascii="Times New Roman" w:hAnsi="Times New Roman"/>
          <w:szCs w:val="24"/>
          <w:shd w:val="clear" w:color="auto" w:fill="auto"/>
          <w:lang w:val="nl-NL"/>
        </w:rPr>
        <w:t>«Topic»</w:t>
      </w:r>
      <w:r w:rsidRPr="003C743D">
        <w:rPr>
          <w:rFonts w:ascii="Times New Roman" w:hAnsi="Times New Roman"/>
          <w:szCs w:val="24"/>
          <w:shd w:val="clear" w:color="auto" w:fill="auto"/>
          <w:lang w:val="nl-NL"/>
        </w:rPr>
        <w:fldChar w:fldCharType="end"/>
      </w:r>
      <w:r w:rsidRPr="003C743D">
        <w:rPr>
          <w:rFonts w:ascii="Times New Roman" w:hAnsi="Times New Roman"/>
          <w:szCs w:val="24"/>
          <w:shd w:val="clear" w:color="auto" w:fill="auto"/>
          <w:lang w:val="nl-NL"/>
        </w:rPr>
        <w:t>,</w:t>
      </w:r>
      <w:r>
        <w:rPr>
          <w:rFonts w:ascii="Times New Roman" w:hAnsi="Times New Roman"/>
          <w:szCs w:val="24"/>
          <w:shd w:val="clear" w:color="auto" w:fill="auto"/>
          <w:lang w:val="nl-NL"/>
        </w:rPr>
        <w:t xml:space="preserve"> </w:t>
      </w:r>
      <w:r w:rsidRPr="003C743D">
        <w:rPr>
          <w:rStyle w:val="FieldLabel"/>
          <w:rFonts w:ascii="Times New Roman" w:hAnsi="Times New Roman"/>
          <w:szCs w:val="24"/>
          <w:shd w:val="clear" w:color="auto" w:fill="auto"/>
          <w:lang w:val="nl-NL"/>
        </w:rPr>
        <w:t>Package:</w:t>
      </w:r>
      <w:r w:rsidRPr="003C743D">
        <w:rPr>
          <w:rStyle w:val="FieldLabel"/>
          <w:rFonts w:ascii="Times New Roman" w:hAnsi="Times New Roman"/>
          <w:i w:val="0"/>
          <w:color w:val="000000"/>
          <w:szCs w:val="24"/>
          <w:shd w:val="clear" w:color="auto" w:fill="auto"/>
          <w:lang w:val="nl-NL"/>
        </w:rPr>
        <w:t xml:space="preserve"> </w:t>
      </w:r>
      <w:r w:rsidRPr="003C743D">
        <w:rPr>
          <w:rStyle w:val="FieldLabel"/>
          <w:rFonts w:ascii="Times New Roman" w:hAnsi="Times New Roman"/>
          <w:i w:val="0"/>
          <w:color w:val="000000"/>
          <w:szCs w:val="24"/>
          <w:shd w:val="clear" w:color="auto" w:fill="auto"/>
          <w:lang w:val="nl-NL"/>
        </w:rPr>
        <w:fldChar w:fldCharType="begin" w:fldLock="1"/>
      </w:r>
      <w:r w:rsidRPr="003C743D">
        <w:rPr>
          <w:rStyle w:val="FieldLabel"/>
          <w:rFonts w:ascii="Times New Roman" w:hAnsi="Times New Roman"/>
          <w:i w:val="0"/>
          <w:color w:val="000000"/>
          <w:szCs w:val="24"/>
          <w:shd w:val="clear" w:color="auto" w:fill="auto"/>
          <w:lang w:val="nl-NL"/>
        </w:rPr>
        <w:instrText>MERGEFIELD Element.ParentPackage</w:instrText>
      </w:r>
      <w:r w:rsidRPr="003C743D">
        <w:rPr>
          <w:rStyle w:val="FieldLabel"/>
          <w:rFonts w:ascii="Times New Roman" w:hAnsi="Times New Roman"/>
          <w:i w:val="0"/>
          <w:color w:val="000000"/>
          <w:szCs w:val="24"/>
          <w:shd w:val="clear" w:color="auto" w:fill="auto"/>
          <w:lang w:val="nl-NL"/>
        </w:rPr>
        <w:fldChar w:fldCharType="separate"/>
      </w:r>
      <w:r w:rsidRPr="003C743D">
        <w:rPr>
          <w:rStyle w:val="FieldLabel"/>
          <w:rFonts w:ascii="Times New Roman" w:hAnsi="Times New Roman"/>
          <w:i w:val="0"/>
          <w:color w:val="000000"/>
          <w:szCs w:val="24"/>
          <w:shd w:val="clear" w:color="auto" w:fill="auto"/>
          <w:lang w:val="nl-NL"/>
        </w:rPr>
        <w:t>Mindmap</w:t>
      </w:r>
      <w:r w:rsidRPr="003C743D">
        <w:rPr>
          <w:rStyle w:val="FieldLabel"/>
          <w:rFonts w:ascii="Times New Roman" w:hAnsi="Times New Roman"/>
          <w:i w:val="0"/>
          <w:color w:val="000000"/>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Voorbereiding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Informeren bevraagde over doel Katz-ADL6 score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Voorbereiding</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Procedure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Voorbereiding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Verpleegkundige anamnese geopend van 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tr>
    </w:tbl>
    <w:bookmarkStart w:id="33" w:name="BKM_DD91EFCD_A715_4318_BBF5_27310A8BD013"/>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lastRenderedPageBreak/>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Informeren bevraagde over doel Katz-ADL6 score</w:t>
      </w:r>
      <w:r w:rsidRPr="003C743D">
        <w:rPr>
          <w:color w:val="auto"/>
          <w:sz w:val="20"/>
          <w:shd w:val="clear" w:color="auto" w:fill="auto"/>
          <w:lang w:val="nl-NL"/>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«SubTopic»</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Mindmap</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Voorbereiding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Informeren bevraagde over doel Katz-ADL6 score</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33"/>
      </w:tr>
    </w:tbl>
    <w:bookmarkStart w:id="34" w:name="BKM_D7EB6310_91A3_430f_B6B2_CFFC97375BE4"/>
    <w:p w:rsidR="003C743D" w:rsidRPr="003C743D" w:rsidRDefault="003C743D">
      <w:pPr>
        <w:pStyle w:val="Heading7"/>
        <w:shd w:val="clear" w:color="auto" w:fill="auto"/>
        <w:rPr>
          <w:rFonts w:eastAsia="Times New Roman"/>
          <w:shd w:val="clear" w:color="auto" w:fill="auto"/>
          <w:lang w:val="nl-NL"/>
        </w:rPr>
      </w:pPr>
      <w:r w:rsidRPr="003C743D">
        <w:rPr>
          <w:color w:val="auto"/>
          <w:sz w:val="20"/>
          <w:shd w:val="clear" w:color="auto" w:fill="auto"/>
          <w:lang w:val="nl-NL"/>
        </w:rPr>
        <w:fldChar w:fldCharType="begin" w:fldLock="1"/>
      </w:r>
      <w:r w:rsidRPr="003C743D">
        <w:rPr>
          <w:color w:val="auto"/>
          <w:sz w:val="20"/>
          <w:shd w:val="clear" w:color="auto" w:fill="auto"/>
          <w:lang w:val="nl-NL"/>
        </w:rPr>
        <w:instrText xml:space="preserve">MERGEFIELD </w:instrText>
      </w:r>
      <w:r w:rsidRPr="003C743D">
        <w:rPr>
          <w:rFonts w:eastAsia="Times New Roman"/>
          <w:shd w:val="clear" w:color="auto" w:fill="auto"/>
          <w:lang w:val="nl-NL"/>
        </w:rPr>
        <w:instrText>{Element.Name}</w:instrText>
      </w:r>
      <w:r w:rsidRPr="003C743D">
        <w:rPr>
          <w:color w:val="auto"/>
          <w:sz w:val="20"/>
          <w:shd w:val="clear" w:color="auto" w:fill="auto"/>
          <w:lang w:val="nl-NL"/>
        </w:rPr>
        <w:fldChar w:fldCharType="separate"/>
      </w:r>
      <w:r w:rsidRPr="003C743D">
        <w:rPr>
          <w:rFonts w:eastAsia="Times New Roman"/>
          <w:shd w:val="clear" w:color="auto" w:fill="auto"/>
          <w:lang w:val="nl-NL"/>
        </w:rPr>
        <w:t>Verpleegkundige anamnese geopend van patiënt</w:t>
      </w:r>
      <w:r w:rsidRPr="003C743D">
        <w:rPr>
          <w:color w:val="auto"/>
          <w:sz w:val="20"/>
          <w:shd w:val="clear" w:color="auto" w:fill="auto"/>
          <w:lang w:val="nl-NL"/>
        </w:rPr>
        <w:fldChar w:fldCharType="end"/>
      </w:r>
    </w:p>
    <w:p w:rsidR="003C743D" w:rsidRDefault="003C743D">
      <w:pPr>
        <w:shd w:val="clear" w:color="auto" w:fill="auto"/>
        <w:outlineLvl w:val="9"/>
        <w:rPr>
          <w:rFonts w:eastAsia="Times New Roman"/>
          <w:szCs w:val="24"/>
          <w:shd w:val="clear" w:color="auto" w:fill="auto"/>
          <w:lang w:val="nl-NL"/>
        </w:rPr>
      </w:pPr>
      <w:r w:rsidRPr="003C743D">
        <w:rPr>
          <w:rFonts w:ascii="Times New Roman" w:hAnsi="Times New Roman"/>
          <w:i/>
          <w:color w:val="004080"/>
          <w:szCs w:val="24"/>
          <w:shd w:val="clear" w:color="auto" w:fill="auto"/>
          <w:lang w:val="nl-NL"/>
        </w:rPr>
        <w:t>Database:</w:t>
      </w:r>
      <w:r w:rsidRPr="003C743D">
        <w:rPr>
          <w:rFonts w:ascii="Times New Roman" w:hAnsi="Times New Roman"/>
          <w:i/>
          <w:szCs w:val="24"/>
          <w:shd w:val="clear" w:color="auto" w:fill="auto"/>
          <w:lang w:val="nl-NL"/>
        </w:rPr>
        <w:tab/>
      </w:r>
      <w:r w:rsidRPr="003C743D">
        <w:rPr>
          <w:rFonts w:ascii="Times New Roman" w:hAnsi="Times New Roman"/>
          <w:i/>
          <w:szCs w:val="24"/>
          <w:shd w:val="clear" w:color="auto" w:fill="auto"/>
          <w:lang w:val="nl-NL"/>
        </w:rPr>
        <w:fldChar w:fldCharType="begin" w:fldLock="1"/>
      </w:r>
      <w:r w:rsidRPr="003C743D">
        <w:rPr>
          <w:rFonts w:ascii="Times New Roman" w:hAnsi="Times New Roman"/>
          <w:i/>
          <w:szCs w:val="24"/>
          <w:shd w:val="clear" w:color="auto" w:fill="auto"/>
          <w:lang w:val="nl-NL"/>
        </w:rPr>
        <w:instrText xml:space="preserve">MERGEFIELD </w:instrText>
      </w:r>
      <w:r w:rsidRPr="003C743D">
        <w:rPr>
          <w:rFonts w:ascii="Times New Roman" w:hAnsi="Times New Roman"/>
          <w:szCs w:val="24"/>
          <w:shd w:val="clear" w:color="auto" w:fill="auto"/>
          <w:lang w:val="nl-NL"/>
        </w:rPr>
        <w:instrText>Element.GenType</w:instrText>
      </w:r>
      <w:r w:rsidRPr="003C743D">
        <w:rPr>
          <w:rFonts w:ascii="Times New Roman" w:hAnsi="Times New Roman"/>
          <w:i/>
          <w:szCs w:val="24"/>
          <w:shd w:val="clear" w:color="auto" w:fill="auto"/>
          <w:lang w:val="nl-NL"/>
        </w:rPr>
        <w:fldChar w:fldCharType="separate"/>
      </w:r>
      <w:r w:rsidRPr="003C743D">
        <w:rPr>
          <w:rFonts w:ascii="Times New Roman" w:hAnsi="Times New Roman"/>
          <w:szCs w:val="24"/>
          <w:shd w:val="clear" w:color="auto" w:fill="auto"/>
          <w:lang w:val="nl-NL"/>
        </w:rPr>
        <w:t>Java</w:t>
      </w:r>
      <w:r w:rsidRPr="003C743D">
        <w:rPr>
          <w:rFonts w:ascii="Times New Roman" w:hAnsi="Times New Roman"/>
          <w:i/>
          <w:szCs w:val="24"/>
          <w:shd w:val="clear" w:color="auto" w:fill="auto"/>
          <w:lang w:val="nl-NL"/>
        </w:rPr>
        <w:fldChar w:fldCharType="end"/>
      </w:r>
      <w:r>
        <w:rPr>
          <w:rFonts w:ascii="Times New Roman" w:hAnsi="Times New Roman"/>
          <w:szCs w:val="24"/>
          <w:shd w:val="clear" w:color="auto" w:fill="auto"/>
          <w:lang w:val="nl-NL"/>
        </w:rPr>
        <w:t>,</w:t>
      </w:r>
      <w:r w:rsidRPr="003C743D">
        <w:rPr>
          <w:rFonts w:ascii="Times New Roman" w:hAnsi="Times New Roman"/>
          <w:szCs w:val="24"/>
          <w:shd w:val="clear" w:color="auto" w:fill="auto"/>
          <w:lang w:val="nl-NL"/>
        </w:rPr>
        <w:t xml:space="preserve"> </w:t>
      </w:r>
      <w:r w:rsidRPr="003C743D">
        <w:rPr>
          <w:rFonts w:ascii="Times New Roman" w:hAnsi="Times New Roman"/>
          <w:i/>
          <w:color w:val="004080"/>
          <w:szCs w:val="24"/>
          <w:shd w:val="clear" w:color="auto" w:fill="auto"/>
          <w:lang w:val="nl-NL"/>
        </w:rPr>
        <w:t>Stereotype:</w:t>
      </w:r>
      <w:r w:rsidRPr="003C743D">
        <w:rPr>
          <w:rFonts w:ascii="Times New Roman" w:hAnsi="Times New Roman"/>
          <w:szCs w:val="24"/>
          <w:shd w:val="clear" w:color="auto" w:fill="auto"/>
          <w:lang w:val="nl-NL"/>
        </w:rPr>
        <w:t xml:space="preserve"> </w:t>
      </w:r>
      <w:r w:rsidRPr="003C743D">
        <w:rPr>
          <w:rFonts w:ascii="Times New Roman" w:hAnsi="Times New Roman"/>
          <w:szCs w:val="24"/>
          <w:shd w:val="clear" w:color="auto" w:fill="auto"/>
          <w:lang w:val="nl-NL"/>
        </w:rPr>
        <w:fldChar w:fldCharType="begin" w:fldLock="1"/>
      </w:r>
      <w:r w:rsidRPr="003C743D">
        <w:rPr>
          <w:rFonts w:ascii="Times New Roman" w:hAnsi="Times New Roman"/>
          <w:szCs w:val="24"/>
          <w:shd w:val="clear" w:color="auto" w:fill="auto"/>
          <w:lang w:val="nl-NL"/>
        </w:rPr>
        <w:instrText>MERGEFIELD Element.Stereotype</w:instrText>
      </w:r>
      <w:r w:rsidRPr="003C743D">
        <w:rPr>
          <w:rFonts w:ascii="Times New Roman" w:hAnsi="Times New Roman"/>
          <w:szCs w:val="24"/>
          <w:shd w:val="clear" w:color="auto" w:fill="auto"/>
          <w:lang w:val="nl-NL"/>
        </w:rPr>
        <w:fldChar w:fldCharType="separate"/>
      </w:r>
      <w:r w:rsidRPr="003C743D">
        <w:rPr>
          <w:rFonts w:ascii="Times New Roman" w:hAnsi="Times New Roman"/>
          <w:szCs w:val="24"/>
          <w:shd w:val="clear" w:color="auto" w:fill="auto"/>
          <w:lang w:val="nl-NL"/>
        </w:rPr>
        <w:t>«SubTopic»</w:t>
      </w:r>
      <w:r w:rsidRPr="003C743D">
        <w:rPr>
          <w:rFonts w:ascii="Times New Roman" w:hAnsi="Times New Roman"/>
          <w:szCs w:val="24"/>
          <w:shd w:val="clear" w:color="auto" w:fill="auto"/>
          <w:lang w:val="nl-NL"/>
        </w:rPr>
        <w:fldChar w:fldCharType="end"/>
      </w:r>
      <w:r w:rsidRPr="003C743D">
        <w:rPr>
          <w:rFonts w:ascii="Times New Roman" w:hAnsi="Times New Roman"/>
          <w:szCs w:val="24"/>
          <w:shd w:val="clear" w:color="auto" w:fill="auto"/>
          <w:lang w:val="nl-NL"/>
        </w:rPr>
        <w:t>,</w:t>
      </w:r>
      <w:r>
        <w:rPr>
          <w:rFonts w:ascii="Times New Roman" w:hAnsi="Times New Roman"/>
          <w:szCs w:val="24"/>
          <w:shd w:val="clear" w:color="auto" w:fill="auto"/>
          <w:lang w:val="nl-NL"/>
        </w:rPr>
        <w:t xml:space="preserve"> </w:t>
      </w:r>
      <w:r w:rsidRPr="003C743D">
        <w:rPr>
          <w:rStyle w:val="FieldLabel"/>
          <w:rFonts w:ascii="Times New Roman" w:hAnsi="Times New Roman"/>
          <w:szCs w:val="24"/>
          <w:shd w:val="clear" w:color="auto" w:fill="auto"/>
          <w:lang w:val="nl-NL"/>
        </w:rPr>
        <w:t>Package:</w:t>
      </w:r>
      <w:r w:rsidRPr="003C743D">
        <w:rPr>
          <w:rStyle w:val="FieldLabel"/>
          <w:rFonts w:ascii="Times New Roman" w:hAnsi="Times New Roman"/>
          <w:i w:val="0"/>
          <w:color w:val="000000"/>
          <w:szCs w:val="24"/>
          <w:shd w:val="clear" w:color="auto" w:fill="auto"/>
          <w:lang w:val="nl-NL"/>
        </w:rPr>
        <w:t xml:space="preserve"> </w:t>
      </w:r>
      <w:r w:rsidRPr="003C743D">
        <w:rPr>
          <w:rStyle w:val="FieldLabel"/>
          <w:rFonts w:ascii="Times New Roman" w:hAnsi="Times New Roman"/>
          <w:i w:val="0"/>
          <w:color w:val="000000"/>
          <w:szCs w:val="24"/>
          <w:shd w:val="clear" w:color="auto" w:fill="auto"/>
          <w:lang w:val="nl-NL"/>
        </w:rPr>
        <w:fldChar w:fldCharType="begin" w:fldLock="1"/>
      </w:r>
      <w:r w:rsidRPr="003C743D">
        <w:rPr>
          <w:rStyle w:val="FieldLabel"/>
          <w:rFonts w:ascii="Times New Roman" w:hAnsi="Times New Roman"/>
          <w:i w:val="0"/>
          <w:color w:val="000000"/>
          <w:szCs w:val="24"/>
          <w:shd w:val="clear" w:color="auto" w:fill="auto"/>
          <w:lang w:val="nl-NL"/>
        </w:rPr>
        <w:instrText>MERGEFIELD Element.ParentPackage</w:instrText>
      </w:r>
      <w:r w:rsidRPr="003C743D">
        <w:rPr>
          <w:rStyle w:val="FieldLabel"/>
          <w:rFonts w:ascii="Times New Roman" w:hAnsi="Times New Roman"/>
          <w:i w:val="0"/>
          <w:color w:val="000000"/>
          <w:szCs w:val="24"/>
          <w:shd w:val="clear" w:color="auto" w:fill="auto"/>
          <w:lang w:val="nl-NL"/>
        </w:rPr>
        <w:fldChar w:fldCharType="separate"/>
      </w:r>
      <w:r w:rsidRPr="003C743D">
        <w:rPr>
          <w:rStyle w:val="FieldLabel"/>
          <w:rFonts w:ascii="Times New Roman" w:hAnsi="Times New Roman"/>
          <w:i w:val="0"/>
          <w:color w:val="000000"/>
          <w:szCs w:val="24"/>
          <w:shd w:val="clear" w:color="auto" w:fill="auto"/>
          <w:lang w:val="nl-NL"/>
        </w:rPr>
        <w:t>Mindmap</w:t>
      </w:r>
      <w:r w:rsidRPr="003C743D">
        <w:rPr>
          <w:rStyle w:val="FieldLabel"/>
          <w:rFonts w:ascii="Times New Roman" w:hAnsi="Times New Roman"/>
          <w:i w:val="0"/>
          <w:color w:val="000000"/>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separate"/>
            </w:r>
            <w:r>
              <w:rPr>
                <w:rFonts w:ascii="Times New Roman" w:hAnsi="Times New Roman"/>
                <w:color w:val="auto"/>
                <w:szCs w:val="24"/>
                <w:shd w:val="clear" w:color="auto" w:fill="auto"/>
              </w:rPr>
              <w:t>MvanPeppen</w: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ConnSource.Cardinality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Voorbereiding</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ConnSource.Role</w:instrText>
            </w:r>
            <w:r w:rsidRPr="003C743D">
              <w:rPr>
                <w:rFonts w:ascii="Times New Roman" w:hAnsi="Times New Roman"/>
                <w:color w:val="auto"/>
                <w:szCs w:val="24"/>
                <w:shd w:val="clear" w:color="auto" w:fill="auto"/>
                <w:lang w:val="nl-NL"/>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sidRPr="003C743D">
              <w:rPr>
                <w:rFonts w:ascii="Times New Roman" w:hAnsi="Times New Roman"/>
                <w:b/>
                <w:color w:val="auto"/>
                <w:szCs w:val="24"/>
                <w:shd w:val="clear" w:color="auto" w:fill="auto"/>
                <w:lang w:val="nl-NL"/>
              </w:rPr>
              <w:t xml:space="preserve"> </w:t>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MERGEFIELD ConnTarget.Cardinality</w:instrText>
            </w:r>
            <w:r w:rsidRPr="003C743D">
              <w:rPr>
                <w:rFonts w:ascii="Times New Roman" w:hAnsi="Times New Roman"/>
                <w:b/>
                <w:color w:val="auto"/>
                <w:szCs w:val="24"/>
                <w:shd w:val="clear" w:color="auto" w:fill="auto"/>
                <w:lang w:val="nl-NL"/>
              </w:rPr>
              <w:fldChar w:fldCharType="end"/>
            </w:r>
            <w:r w:rsidRPr="003C743D">
              <w:rPr>
                <w:rFonts w:ascii="Times New Roman" w:hAnsi="Times New Roman"/>
                <w:b/>
                <w:color w:val="auto"/>
                <w:szCs w:val="24"/>
                <w:shd w:val="clear" w:color="auto" w:fill="auto"/>
                <w:lang w:val="nl-NL"/>
              </w:rPr>
              <w:tab/>
            </w:r>
            <w:r w:rsidRPr="003C743D">
              <w:rPr>
                <w:rFonts w:ascii="Times New Roman" w:hAnsi="Times New Roman"/>
                <w:b/>
                <w:color w:val="auto"/>
                <w:szCs w:val="24"/>
                <w:shd w:val="clear" w:color="auto" w:fill="auto"/>
                <w:lang w:val="nl-NL"/>
              </w:rPr>
              <w:fldChar w:fldCharType="begin" w:fldLock="1"/>
            </w:r>
            <w:r w:rsidRPr="003C743D">
              <w:rPr>
                <w:rFonts w:ascii="Times New Roman" w:hAnsi="Times New Roman"/>
                <w:b/>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Element.Name</w:instrText>
            </w:r>
            <w:r w:rsidRPr="003C743D">
              <w:rPr>
                <w:rFonts w:ascii="Times New Roman" w:hAnsi="Times New Roman"/>
                <w:b/>
                <w:color w:val="auto"/>
                <w:szCs w:val="24"/>
                <w:shd w:val="clear" w:color="auto" w:fill="auto"/>
                <w:lang w:val="nl-NL"/>
              </w:rPr>
              <w:fldChar w:fldCharType="separate"/>
            </w:r>
            <w:r w:rsidRPr="003C743D">
              <w:rPr>
                <w:rFonts w:ascii="Times New Roman" w:hAnsi="Times New Roman"/>
                <w:color w:val="auto"/>
                <w:szCs w:val="24"/>
                <w:shd w:val="clear" w:color="auto" w:fill="auto"/>
                <w:lang w:val="nl-NL"/>
              </w:rPr>
              <w:t>Verpleegkundige anamnese geopend van patiënt</w:t>
            </w:r>
            <w:r w:rsidRPr="003C743D">
              <w:rPr>
                <w:rFonts w:ascii="Times New Roman" w:hAnsi="Times New Roman"/>
                <w:b/>
                <w:color w:val="auto"/>
                <w:szCs w:val="24"/>
                <w:shd w:val="clear" w:color="auto" w:fill="auto"/>
                <w:lang w:val="nl-NL"/>
              </w:rPr>
              <w:fldChar w:fldCharType="end"/>
            </w:r>
            <w:r w:rsidRPr="003C743D">
              <w:rPr>
                <w:rFonts w:ascii="Times New Roman" w:hAnsi="Times New Roman"/>
                <w:color w:val="auto"/>
                <w:szCs w:val="24"/>
                <w:shd w:val="clear" w:color="auto" w:fill="auto"/>
                <w:lang w:val="nl-NL"/>
              </w:rPr>
              <w:t>.</w:t>
            </w:r>
            <w:r w:rsidRPr="003C743D">
              <w:rPr>
                <w:rFonts w:ascii="Times New Roman" w:hAnsi="Times New Roman"/>
                <w:color w:val="auto"/>
                <w:szCs w:val="24"/>
                <w:shd w:val="clear" w:color="auto" w:fill="auto"/>
                <w:lang w:val="nl-NL"/>
              </w:rPr>
              <w:fldChar w:fldCharType="begin" w:fldLock="1"/>
            </w:r>
            <w:r w:rsidRPr="003C743D">
              <w:rPr>
                <w:rFonts w:ascii="Times New Roman" w:hAnsi="Times New Roman"/>
                <w:color w:val="auto"/>
                <w:szCs w:val="24"/>
                <w:shd w:val="clear" w:color="auto" w:fill="auto"/>
                <w:lang w:val="nl-NL"/>
              </w:rPr>
              <w:instrText>MERGEFIELD ConnTarget.Role</w:instrText>
            </w:r>
            <w:r w:rsidRPr="003C743D">
              <w:rPr>
                <w:rFonts w:ascii="Times New Roman" w:hAnsi="Times New Roman"/>
                <w:color w:val="auto"/>
                <w:szCs w:val="24"/>
                <w:shd w:val="clear" w:color="auto" w:fill="auto"/>
                <w:lang w:val="nl-NL"/>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sidRPr="003C743D">
              <w:rPr>
                <w:color w:val="auto"/>
                <w:szCs w:val="24"/>
                <w:shd w:val="clear" w:color="auto" w:fill="auto"/>
                <w:lang w:val="nl-NL"/>
              </w:rPr>
              <w:fldChar w:fldCharType="begin" w:fldLock="1"/>
            </w:r>
            <w:r w:rsidRPr="003C743D">
              <w:rPr>
                <w:color w:val="auto"/>
                <w:szCs w:val="24"/>
                <w:shd w:val="clear" w:color="auto" w:fill="auto"/>
                <w:lang w:val="nl-NL"/>
              </w:rPr>
              <w:instrText xml:space="preserve">MERGEFIELD </w:instrText>
            </w:r>
            <w:r w:rsidRPr="003C743D">
              <w:rPr>
                <w:rFonts w:ascii="Times New Roman" w:hAnsi="Times New Roman"/>
                <w:color w:val="auto"/>
                <w:szCs w:val="24"/>
                <w:shd w:val="clear" w:color="auto" w:fill="auto"/>
                <w:lang w:val="nl-NL"/>
              </w:rPr>
              <w:instrText>Connector.Notes</w:instrText>
            </w:r>
            <w:r w:rsidRPr="003C743D">
              <w:rPr>
                <w:color w:val="auto"/>
                <w:szCs w:val="24"/>
                <w:shd w:val="clear" w:color="auto" w:fill="auto"/>
                <w:lang w:val="nl-NL"/>
              </w:rPr>
              <w:fldChar w:fldCharType="end"/>
            </w:r>
          </w:p>
        </w:tc>
        <w:bookmarkEnd w:id="7"/>
        <w:bookmarkEnd w:id="8"/>
        <w:bookmarkEnd w:id="10"/>
        <w:bookmarkEnd w:id="26"/>
        <w:bookmarkEnd w:id="32"/>
        <w:bookmarkEnd w:id="34"/>
      </w:tr>
    </w:tbl>
    <w:bookmarkStart w:id="35" w:name="Purpose"/>
    <w:bookmarkStart w:id="36" w:name="BKM_FAD3CFF9_AD2A_48eb_A854_4A06830486A7"/>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Purpose</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E8657E">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E8657E">
        <w:rPr>
          <w:rFonts w:ascii="Times New Roman" w:hAnsi="Times New Roman"/>
          <w:i/>
          <w:szCs w:val="24"/>
          <w:shd w:val="clear" w:color="auto" w:fill="auto"/>
          <w:lang w:val="en-US"/>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Bestaande fysieke beperkingen vormen een belangrijk probleem bij kwetsbare oudere patiënten. Vroegtijdige herkenning en behandeling van bestaande fysieke beperkingen om verder (vermijdbaar) functieverlies te voorkomen is van groot belang. .</w:t>
      </w:r>
    </w:p>
    <w:p w:rsidR="00E8657E" w:rsidRDefault="00E8657E">
      <w:pPr>
        <w:shd w:val="clear" w:color="auto" w:fill="auto"/>
        <w:ind w:left="1440" w:hanging="1440"/>
        <w:outlineLvl w:val="9"/>
        <w:rPr>
          <w:rFonts w:ascii="Times New Roman" w:hAnsi="Times New Roman"/>
          <w:szCs w:val="24"/>
          <w:shd w:val="clear" w:color="auto" w:fill="auto"/>
          <w:lang w:val="nl-NL"/>
        </w:rPr>
      </w:pPr>
    </w:p>
    <w:p w:rsidR="003C743D" w:rsidRDefault="003C743D" w:rsidP="00E8657E">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Het is een van de thema's uit het veiligheidsprogramma vanuit VMS voor alle Nederlandse ziekenhuizen. Om de fysieke beperkingen in kaart te brengen bij de kwetsbare ouderen in de Nederlandse ziekenhuizen wordt de Katz-ADL6 score gehanteerd. Na het afnemen van deze score ligt de focus allereerst op implementatie van interventies om de fysieke functies te behouden en vervolgens op een reductie van onbedoelde schade.</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pPr>
        <w:shd w:val="clear" w:color="auto" w:fill="auto"/>
        <w:ind w:left="1440" w:hanging="1440"/>
        <w:outlineLvl w:val="9"/>
        <w:rPr>
          <w:rFonts w:ascii="Times New Roman" w:hAnsi="Times New Roman"/>
          <w:i/>
          <w:color w:val="408080"/>
          <w:szCs w:val="24"/>
          <w:shd w:val="clear" w:color="auto" w:fill="auto"/>
          <w:lang w:val="nl-NL"/>
        </w:rPr>
      </w:pPr>
      <w:r w:rsidRPr="003C743D">
        <w:rPr>
          <w:rFonts w:ascii="Times New Roman" w:hAnsi="Times New Roman"/>
          <w:i/>
          <w:color w:val="408080"/>
          <w:szCs w:val="24"/>
          <w:shd w:val="clear" w:color="auto" w:fill="auto"/>
          <w:lang w:val="nl-NL"/>
        </w:rPr>
        <w:t xml:space="preserve">  </w:t>
      </w:r>
      <w:bookmarkEnd w:id="35"/>
      <w:bookmarkEnd w:id="36"/>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37" w:name="Patient_Population"/>
    <w:bookmarkStart w:id="38" w:name="BKM_417C61C2_B835_4cd0_8BC1_54490208BB45"/>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Patient Population</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i/>
          <w:szCs w:val="24"/>
          <w:shd w:val="clear" w:color="auto" w:fill="auto"/>
        </w:rPr>
        <w:instrText>Pkg.DateCreatedShort</w:instrText>
      </w:r>
      <w:r>
        <w:rPr>
          <w:rFonts w:ascii="Times New Roman" w:hAnsi="Times New Roman"/>
          <w:i/>
          <w:szCs w:val="24"/>
          <w:shd w:val="clear" w:color="auto" w:fill="auto"/>
          <w:lang w:val="en-US"/>
        </w:rPr>
        <w:fldChar w:fldCharType="separate"/>
      </w:r>
      <w:r>
        <w:rPr>
          <w:rFonts w:ascii="Times New Roman" w:hAnsi="Times New Roman"/>
          <w:i/>
          <w:szCs w:val="24"/>
          <w:shd w:val="clear" w:color="auto" w:fill="auto"/>
        </w:rPr>
        <w:t>5-</w:t>
      </w:r>
      <w:r w:rsidR="00E8657E">
        <w:rPr>
          <w:rFonts w:ascii="Times New Roman" w:hAnsi="Times New Roman"/>
          <w:i/>
          <w:szCs w:val="24"/>
          <w:shd w:val="clear" w:color="auto" w:fill="auto"/>
        </w:rPr>
        <w:t>12-4-2012</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E8657E">
        <w:rPr>
          <w:rFonts w:ascii="Times New Roman" w:hAnsi="Times New Roman"/>
          <w:i/>
          <w:szCs w:val="24"/>
          <w:shd w:val="clear" w:color="auto" w:fill="auto"/>
          <w:lang w:val="en-US"/>
        </w:rPr>
        <w:t>28-4-2012</w:t>
      </w:r>
      <w:r>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De Katz-ADL6 score dient te worden afgenomen bij alle opgenomen patiënten in de Nederlandse ziekenhuizen van 70 jaar en ouder.</w:t>
      </w:r>
    </w:p>
    <w:p w:rsidR="003C743D" w:rsidRDefault="003C743D">
      <w:pPr>
        <w:shd w:val="clear" w:color="auto" w:fill="auto"/>
        <w:ind w:left="1440" w:hanging="1440"/>
        <w:outlineLvl w:val="9"/>
        <w:rPr>
          <w:rFonts w:ascii="Times New Roman" w:hAnsi="Times New Roman"/>
          <w:i/>
          <w:color w:val="0000FF"/>
          <w:szCs w:val="24"/>
          <w:shd w:val="clear" w:color="auto" w:fill="auto"/>
          <w:lang w:val="nl-NL"/>
        </w:rPr>
      </w:pPr>
      <w:r w:rsidRPr="003C743D">
        <w:rPr>
          <w:rFonts w:ascii="Times New Roman" w:hAnsi="Times New Roman"/>
          <w:i/>
          <w:color w:val="0000FF"/>
          <w:szCs w:val="24"/>
          <w:shd w:val="clear" w:color="auto" w:fill="auto"/>
          <w:lang w:val="nl-NL"/>
        </w:rPr>
        <w:t xml:space="preserve">  </w:t>
      </w:r>
      <w:bookmarkEnd w:id="37"/>
      <w:bookmarkEnd w:id="38"/>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p w:rsidR="00E8657E" w:rsidRPr="00C1475F" w:rsidRDefault="00E8657E">
      <w:pPr>
        <w:pStyle w:val="Heading3"/>
        <w:shd w:val="clear" w:color="auto" w:fill="auto"/>
        <w:rPr>
          <w:b w:val="0"/>
          <w:bCs w:val="0"/>
          <w:color w:val="auto"/>
          <w:sz w:val="20"/>
          <w:szCs w:val="24"/>
          <w:shd w:val="clear" w:color="auto" w:fill="auto"/>
          <w:lang w:val="nl-NL"/>
        </w:rPr>
      </w:pPr>
      <w:bookmarkStart w:id="39" w:name="Information_Model"/>
      <w:bookmarkStart w:id="40" w:name="BKM_EAF89FB4_BEBB_415c_8BE4_7F49761A23BD"/>
    </w:p>
    <w:p w:rsidR="00E8657E" w:rsidRPr="00C1475F" w:rsidRDefault="00E8657E">
      <w:pPr>
        <w:pStyle w:val="Heading3"/>
        <w:shd w:val="clear" w:color="auto" w:fill="auto"/>
        <w:rPr>
          <w:b w:val="0"/>
          <w:bCs w:val="0"/>
          <w:color w:val="auto"/>
          <w:sz w:val="20"/>
          <w:szCs w:val="24"/>
          <w:shd w:val="clear" w:color="auto" w:fill="auto"/>
          <w:lang w:val="nl-NL"/>
        </w:rPr>
      </w:pPr>
    </w:p>
    <w:p w:rsidR="00E8657E" w:rsidRPr="00C1475F" w:rsidRDefault="00E8657E">
      <w:pPr>
        <w:pStyle w:val="Heading3"/>
        <w:shd w:val="clear" w:color="auto" w:fill="auto"/>
        <w:rPr>
          <w:b w:val="0"/>
          <w:bCs w:val="0"/>
          <w:color w:val="auto"/>
          <w:sz w:val="20"/>
          <w:szCs w:val="24"/>
          <w:shd w:val="clear" w:color="auto" w:fill="auto"/>
          <w:lang w:val="nl-NL"/>
        </w:rPr>
      </w:pPr>
    </w:p>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Information Model</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E8657E">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E8657E">
        <w:rPr>
          <w:rFonts w:ascii="Times New Roman" w:hAnsi="Times New Roman"/>
          <w:i/>
          <w:szCs w:val="24"/>
          <w:shd w:val="clear" w:color="auto" w:fill="auto"/>
          <w:lang w:val="en-US"/>
        </w:rPr>
        <w:t>28-4-2012</w:t>
      </w:r>
      <w:r>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i/>
          <w:color w:val="0000FF"/>
          <w:szCs w:val="24"/>
          <w:shd w:val="clear" w:color="auto" w:fill="auto"/>
          <w:lang w:val="nl-NL"/>
        </w:rPr>
        <w:t>Op dit moment is een voorlopige keuze gemaakt om de DCM uit te werken in UML. Dit om een goede aansluiting te hebben met de diverse technische standaarden als openEHR en HL7 v3. Richtlijnen voor een goede uitwerking zijn beschreven in de handleiding ' Ontwikkeling van een DCM' .</w:t>
      </w:r>
    </w:p>
    <w:bookmarkStart w:id="41" w:name="BKM_5926D378_44D1_4d8a_8C70_822A007CB239"/>
    <w:p w:rsidR="003C743D" w:rsidRPr="003C743D" w:rsidRDefault="003C743D">
      <w:pPr>
        <w:shd w:val="clear" w:color="auto" w:fill="auto"/>
        <w:outlineLvl w:val="9"/>
        <w:rPr>
          <w:rFonts w:ascii="Times New Roman" w:hAnsi="Times New Roman"/>
          <w:color w:val="auto"/>
          <w:szCs w:val="24"/>
          <w:shd w:val="clear" w:color="auto" w:fill="auto"/>
          <w:lang w:val="en-US"/>
        </w:rPr>
      </w:pPr>
      <w:r w:rsidRPr="003C743D">
        <w:rPr>
          <w:rFonts w:ascii="Times New Roman" w:hAnsi="Times New Roman"/>
          <w:color w:val="auto"/>
          <w:szCs w:val="24"/>
          <w:shd w:val="clear" w:color="auto" w:fill="auto"/>
          <w:lang w:val="en-US"/>
        </w:rPr>
        <w:fldChar w:fldCharType="begin" w:fldLock="1"/>
      </w:r>
      <w:r w:rsidRPr="003C743D">
        <w:rPr>
          <w:rFonts w:ascii="Times New Roman" w:hAnsi="Times New Roman"/>
          <w:color w:val="auto"/>
          <w:szCs w:val="24"/>
          <w:shd w:val="clear" w:color="auto" w:fill="auto"/>
          <w:lang w:val="en-US"/>
        </w:rPr>
        <w:instrText xml:space="preserve">MERGEFIELD </w:instrText>
      </w:r>
      <w:r>
        <w:rPr>
          <w:rFonts w:ascii="Times New Roman" w:hAnsi="Times New Roman"/>
          <w:b/>
          <w:color w:val="auto"/>
          <w:szCs w:val="24"/>
          <w:u w:val="single"/>
          <w:shd w:val="clear" w:color="auto" w:fill="auto"/>
        </w:rPr>
        <w:instrText>Diagram.Name</w:instrText>
      </w:r>
      <w:r w:rsidRPr="003C743D">
        <w:rPr>
          <w:rFonts w:ascii="Times New Roman" w:hAnsi="Times New Roman"/>
          <w:color w:val="auto"/>
          <w:szCs w:val="24"/>
          <w:shd w:val="clear" w:color="auto" w:fill="auto"/>
          <w:lang w:val="en-US"/>
        </w:rPr>
        <w:fldChar w:fldCharType="separate"/>
      </w:r>
      <w:r>
        <w:rPr>
          <w:rFonts w:ascii="Times New Roman" w:hAnsi="Times New Roman"/>
          <w:b/>
          <w:color w:val="auto"/>
          <w:szCs w:val="24"/>
          <w:u w:val="single"/>
          <w:shd w:val="clear" w:color="auto" w:fill="auto"/>
        </w:rPr>
        <w:t>Katz-Score</w:t>
      </w:r>
      <w:r w:rsidRPr="003C743D">
        <w:rPr>
          <w:rFonts w:ascii="Times New Roman" w:hAnsi="Times New Roman"/>
          <w:color w:val="auto"/>
          <w:szCs w:val="24"/>
          <w:shd w:val="clear" w:color="auto" w:fill="auto"/>
          <w:lang w:val="en-US"/>
        </w:rPr>
        <w:fldChar w:fldCharType="end"/>
      </w:r>
    </w:p>
    <w:p w:rsidR="003C743D" w:rsidRPr="00E8657E"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Created By:</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Diagram.Author</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MvanPeppen</w: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 xml:space="preserve"> on </w:t>
      </w:r>
      <w:r w:rsidR="00E8657E" w:rsidRPr="00E8657E">
        <w:rPr>
          <w:rFonts w:ascii="Times New Roman" w:hAnsi="Times New Roman"/>
          <w:szCs w:val="24"/>
          <w:shd w:val="clear" w:color="auto" w:fill="auto"/>
          <w:lang w:val="en-US"/>
        </w:rPr>
        <w:t>12-4-2012</w:t>
      </w:r>
    </w:p>
    <w:p w:rsidR="003C743D" w:rsidRDefault="003C743D">
      <w:pPr>
        <w:shd w:val="clear" w:color="auto" w:fill="auto"/>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Last Modified:</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Pr>
          <w:rFonts w:ascii="Times New Roman" w:hAnsi="Times New Roman"/>
          <w:szCs w:val="24"/>
          <w:shd w:val="clear" w:color="auto" w:fill="auto"/>
        </w:rPr>
        <w:instrText>Diagram.DateModifiedShort</w:instrText>
      </w:r>
      <w:r>
        <w:rPr>
          <w:rFonts w:ascii="Times New Roman" w:hAnsi="Times New Roman"/>
          <w:szCs w:val="24"/>
          <w:shd w:val="clear" w:color="auto" w:fill="auto"/>
          <w:lang w:val="nl-NL"/>
        </w:rPr>
        <w:fldChar w:fldCharType="separate"/>
      </w:r>
      <w:r>
        <w:rPr>
          <w:rFonts w:ascii="Times New Roman" w:hAnsi="Times New Roman"/>
          <w:szCs w:val="24"/>
          <w:shd w:val="clear" w:color="auto" w:fill="auto"/>
        </w:rPr>
        <w:t>28-4-2012</w: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 xml:space="preserve">, </w:t>
      </w:r>
      <w:r>
        <w:rPr>
          <w:rStyle w:val="FieldLabel"/>
          <w:rFonts w:ascii="Times New Roman" w:hAnsi="Times New Roman"/>
          <w:szCs w:val="24"/>
          <w:shd w:val="clear" w:color="auto" w:fill="auto"/>
          <w:lang w:val="en-US"/>
        </w:rPr>
        <w:t>Version:</w:t>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Diagram.Version</w:instrText>
      </w:r>
      <w:r>
        <w:rPr>
          <w:rStyle w:val="FieldLabel"/>
          <w:rFonts w:ascii="Times New Roman" w:hAnsi="Times New Roman"/>
          <w:szCs w:val="24"/>
          <w:shd w:val="clear" w:color="auto" w:fill="auto"/>
          <w:lang w:val="en-US"/>
        </w:rPr>
        <w:fldChar w:fldCharType="separate"/>
      </w:r>
      <w:r>
        <w:rPr>
          <w:rStyle w:val="FieldLabel"/>
          <w:rFonts w:ascii="Times New Roman" w:hAnsi="Times New Roman"/>
          <w:i w:val="0"/>
          <w:color w:val="000000"/>
          <w:szCs w:val="24"/>
          <w:shd w:val="clear" w:color="auto" w:fill="auto"/>
        </w:rPr>
        <w:t>1.0</w: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Pr>
          <w:rFonts w:ascii="Times New Roman" w:hAnsi="Times New Roman"/>
          <w:szCs w:val="24"/>
          <w:shd w:val="clear" w:color="auto" w:fill="auto"/>
        </w:rPr>
        <w:instrText>Diagram.Notes</w:instrText>
      </w:r>
      <w:r>
        <w:rPr>
          <w:rFonts w:ascii="Times New Roman" w:hAnsi="Times New Roman"/>
          <w:szCs w:val="24"/>
          <w:shd w:val="clear" w:color="auto" w:fill="auto"/>
          <w:lang w:val="nl-NL"/>
        </w:rPr>
        <w:fldChar w:fldCharType="end"/>
      </w:r>
    </w:p>
    <w:p w:rsidR="003C743D" w:rsidRDefault="0093366B">
      <w:pPr>
        <w:shd w:val="clear" w:color="auto" w:fill="auto"/>
        <w:jc w:val="center"/>
        <w:outlineLvl w:val="9"/>
        <w:rPr>
          <w:rFonts w:ascii="Times New Roman" w:hAnsi="Times New Roman"/>
          <w:szCs w:val="24"/>
          <w:shd w:val="clear" w:color="auto" w:fill="auto"/>
          <w:lang w:val="nl-NL"/>
        </w:rPr>
      </w:pPr>
      <w:r>
        <w:rPr>
          <w:rFonts w:eastAsia="Times New Roman"/>
          <w:noProof/>
          <w:color w:val="auto"/>
          <w:szCs w:val="24"/>
          <w:shd w:val="clear" w:color="auto" w:fill="auto"/>
          <w:lang w:val="en-US" w:eastAsia="en-US"/>
        </w:rPr>
        <w:drawing>
          <wp:inline distT="0" distB="0" distL="0" distR="0">
            <wp:extent cx="6191250" cy="6076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91250" cy="6076950"/>
                    </a:xfrm>
                    <a:prstGeom prst="rect">
                      <a:avLst/>
                    </a:prstGeom>
                    <a:noFill/>
                    <a:ln w="9525">
                      <a:noFill/>
                      <a:miter lim="800000"/>
                      <a:headEnd/>
                      <a:tailEnd/>
                    </a:ln>
                  </pic:spPr>
                </pic:pic>
              </a:graphicData>
            </a:graphic>
          </wp:inline>
        </w:drawing>
      </w:r>
    </w:p>
    <w:p w:rsidR="003C743D" w:rsidRDefault="003C743D">
      <w:pPr>
        <w:shd w:val="clear" w:color="auto" w:fill="auto"/>
        <w:jc w:val="center"/>
        <w:outlineLvl w:val="9"/>
        <w:rPr>
          <w:rFonts w:ascii="Times New Roman" w:hAnsi="Times New Roman"/>
          <w:i/>
          <w:szCs w:val="24"/>
          <w:shd w:val="clear" w:color="auto" w:fill="auto"/>
          <w:lang w:val="en-US"/>
        </w:rPr>
      </w:pPr>
      <w:r w:rsidRPr="003C743D">
        <w:rPr>
          <w:rFonts w:ascii="Times New Roman" w:hAnsi="Times New Roman"/>
          <w:szCs w:val="24"/>
          <w:shd w:val="clear" w:color="auto" w:fill="auto"/>
          <w:lang w:val="en-US"/>
        </w:rPr>
        <w:t xml:space="preserve">Figure: </w:t>
      </w:r>
      <w:r w:rsidR="00E8657E">
        <w:rPr>
          <w:rFonts w:ascii="Times New Roman" w:hAnsi="Times New Roman"/>
          <w:szCs w:val="24"/>
          <w:shd w:val="clear" w:color="auto" w:fill="auto"/>
          <w:lang w:val="en-US"/>
        </w:rPr>
        <w:t>2</w:t>
      </w:r>
      <w:r>
        <w:rPr>
          <w:rFonts w:ascii="Times New Roman" w:hAnsi="Times New Roman"/>
          <w:szCs w:val="24"/>
          <w:shd w:val="clear" w:color="auto" w:fill="auto"/>
          <w:lang w:val="en-US"/>
        </w:rPr>
        <w:t xml:space="preserve"> </w:t>
      </w:r>
      <w:bookmarkEnd w:id="41"/>
    </w:p>
    <w:p w:rsidR="003C743D" w:rsidRPr="003C743D" w:rsidRDefault="003C743D">
      <w:pPr>
        <w:shd w:val="clear" w:color="auto" w:fill="auto"/>
        <w:outlineLvl w:val="9"/>
        <w:rPr>
          <w:rFonts w:ascii="Times New Roman" w:hAnsi="Times New Roman"/>
          <w:color w:val="auto"/>
          <w:szCs w:val="24"/>
          <w:shd w:val="clear" w:color="auto" w:fill="auto"/>
          <w:lang w:val="en-US"/>
        </w:rPr>
      </w:pPr>
    </w:p>
    <w:bookmarkStart w:id="42" w:name="BKM_08599E80_ED23_4f49_AA64_5EE9E91FB7EC"/>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Continentie</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43" w:name="BKM_2C5536F0_EE9B_4cef_B1AD_1042B52D447B"/>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426"/>
        <w:gridCol w:w="1842"/>
        <w:gridCol w:w="2127"/>
        <w:gridCol w:w="708"/>
        <w:gridCol w:w="851"/>
        <w:gridCol w:w="567"/>
        <w:gridCol w:w="567"/>
        <w:gridCol w:w="709"/>
        <w:gridCol w:w="708"/>
        <w:gridCol w:w="945"/>
      </w:tblGrid>
      <w:tr w:rsidR="003C743D" w:rsidTr="00E8657E">
        <w:tblPrEx>
          <w:tblCellMar>
            <w:top w:w="0" w:type="dxa"/>
            <w:bottom w:w="0" w:type="dxa"/>
          </w:tblCellMar>
        </w:tblPrEx>
        <w:trPr>
          <w:trHeight w:val="215"/>
        </w:trPr>
        <w:tc>
          <w:tcPr>
            <w:tcW w:w="426"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42"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212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70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70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945"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42"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212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3"/>
      </w:tr>
      <w:bookmarkStart w:id="44" w:name="BKM_B41F622F_A4C4_47ac_90E0_4F2D22FD8BE3"/>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42"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212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=&lt;ActCode;[0..1]"KatzADL6-score"</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4"/>
      </w:tr>
      <w:bookmarkStart w:id="45" w:name="BKM_7F70C306_EE68_495b_9669_C02E5E615684"/>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42"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212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5"/>
      </w:tr>
      <w:bookmarkStart w:id="46" w:name="BKM_4939275B_FA2C_4a1a_A272_EEEF0BCF5E00"/>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42"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w:t>
            </w:r>
            <w:r>
              <w:rPr>
                <w:color w:val="auto"/>
                <w:szCs w:val="24"/>
                <w:shd w:val="clear" w:color="auto" w:fill="auto"/>
              </w:rPr>
              <w:fldChar w:fldCharType="end"/>
            </w:r>
          </w:p>
        </w:tc>
        <w:tc>
          <w:tcPr>
            <w:tcW w:w="212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6"/>
      </w:tr>
      <w:bookmarkStart w:id="47" w:name="BKM_BB6E573B_2B14_41d8_87E0_BCD2DEA705D3"/>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42"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w:t>
            </w:r>
            <w:r w:rsidR="00E8657E">
              <w:rPr>
                <w:rFonts w:ascii="Times New Roman" w:hAnsi="Times New Roman"/>
                <w:color w:val="auto"/>
                <w:szCs w:val="24"/>
                <w:shd w:val="clear" w:color="auto" w:fill="auto"/>
              </w:rPr>
              <w:t>Observation Method</w:t>
            </w:r>
            <w:r>
              <w:rPr>
                <w:color w:val="auto"/>
                <w:szCs w:val="24"/>
                <w:shd w:val="clear" w:color="auto" w:fill="auto"/>
              </w:rPr>
              <w:fldChar w:fldCharType="end"/>
            </w:r>
          </w:p>
        </w:tc>
        <w:tc>
          <w:tcPr>
            <w:tcW w:w="212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(0=Onafhankelijk,1=Afhankelijk)</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7"/>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Continentie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Continentie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CO</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42"/>
      </w:tr>
    </w:tbl>
    <w:bookmarkStart w:id="48" w:name="BKM_BEA5D135_4119_4903_8295_AB85F9DD4868"/>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Katz-Score</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«type»</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p>
    <w:p w:rsidR="003C743D" w:rsidRPr="00E8657E"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E8657E"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49" w:name="BKM_434F60F5_A4C7_439a_8EBD_C9D9B90810C8"/>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426"/>
        <w:gridCol w:w="2004"/>
        <w:gridCol w:w="1965"/>
        <w:gridCol w:w="708"/>
        <w:gridCol w:w="851"/>
        <w:gridCol w:w="567"/>
        <w:gridCol w:w="567"/>
        <w:gridCol w:w="709"/>
        <w:gridCol w:w="708"/>
        <w:gridCol w:w="945"/>
      </w:tblGrid>
      <w:tr w:rsidR="003C743D" w:rsidRPr="00E8657E" w:rsidTr="00E8657E">
        <w:tblPrEx>
          <w:tblCellMar>
            <w:top w:w="0" w:type="dxa"/>
            <w:bottom w:w="0" w:type="dxa"/>
          </w:tblCellMar>
        </w:tblPrEx>
        <w:trPr>
          <w:trHeight w:val="215"/>
        </w:trPr>
        <w:tc>
          <w:tcPr>
            <w:tcW w:w="426"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2004"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1965"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70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70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945"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Pr="00E8657E"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2004"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49"/>
      </w:tr>
      <w:bookmarkStart w:id="50" w:name="BKM_FE8A2CB4_55A8_4655_ACDA_0D83FED16F05"/>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2004"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code:&lt;=ActCode"KatzADL6-score"</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0"/>
      </w:tr>
      <w:bookmarkStart w:id="51" w:name="BKM_64A23722_419E_4caa_AFFA_83D50A00FF1A"/>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2004"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1"/>
      </w:tr>
      <w:bookmarkStart w:id="52" w:name="BKM_D1419BA0_03C1_49ec_95B1_D34005D3C471"/>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2004"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valueINT[1..1]interpretationCode</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2"/>
      </w:tr>
      <w:bookmarkStart w:id="53" w:name="BKM_8843AC3D_5219_4def_AE91_C637AE994C2C"/>
      <w:tr w:rsidR="003C743D" w:rsidTr="00E8657E">
        <w:tblPrEx>
          <w:tblCellMar>
            <w:top w:w="0" w:type="dxa"/>
            <w:bottom w:w="0" w:type="dxa"/>
          </w:tblCellMar>
        </w:tblPrEx>
        <w:tc>
          <w:tcPr>
            <w:tcW w:w="426"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2004"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interpretationCode&lt;=0-1Onafhankelijk, 2-3-4Matigafhankelijk,5-6Afhankelijk</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94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3"/>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Continentie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Verplaatsen binnenshuis</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Voeden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Wassen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Kleden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lastRenderedPageBreak/>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WC-bezoek</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bl>
    <w:bookmarkStart w:id="54" w:name="BKM_E4359CBA_7031_4b4d_B4BB_1B85CF05883C"/>
    <w:p w:rsidR="003C743D" w:rsidRDefault="003C743D">
      <w:pPr>
        <w:pStyle w:val="Heading5"/>
        <w:shd w:val="clear" w:color="auto" w:fill="auto"/>
        <w:rPr>
          <w:rFonts w:eastAsia="Times New Roman"/>
          <w:bCs w:val="0"/>
          <w:iCs w:val="0"/>
          <w:szCs w:val="24"/>
          <w:shd w:val="clear" w:color="auto" w:fill="auto"/>
          <w:lang w:val="en-US"/>
        </w:rPr>
      </w:pPr>
      <w:r>
        <w:rPr>
          <w:b w:val="0"/>
          <w:bCs w:val="0"/>
          <w:i w:val="0"/>
          <w:iCs w:val="0"/>
          <w:color w:val="auto"/>
          <w:sz w:val="20"/>
          <w:szCs w:val="24"/>
          <w:shd w:val="clear" w:color="auto" w:fill="auto"/>
        </w:rPr>
        <w:fldChar w:fldCharType="begin" w:fldLock="1"/>
      </w:r>
      <w:r>
        <w:rPr>
          <w:b w:val="0"/>
          <w:bCs w:val="0"/>
          <w:i w:val="0"/>
          <w:iCs w:val="0"/>
          <w:color w:val="auto"/>
          <w:sz w:val="20"/>
          <w:szCs w:val="24"/>
          <w:shd w:val="clear" w:color="auto" w:fill="auto"/>
        </w:rPr>
        <w:instrText xml:space="preserve">MERGEFIELD </w:instrText>
      </w:r>
      <w:r>
        <w:rPr>
          <w:rFonts w:eastAsia="Times New Roman"/>
          <w:bCs w:val="0"/>
          <w:iCs w:val="0"/>
          <w:szCs w:val="24"/>
          <w:shd w:val="clear" w:color="auto" w:fill="auto"/>
        </w:rPr>
        <w:instrText>{Element.Name}</w:instrText>
      </w:r>
      <w:r>
        <w:rPr>
          <w:b w:val="0"/>
          <w:bCs w:val="0"/>
          <w:i w:val="0"/>
          <w:iCs w:val="0"/>
          <w:color w:val="auto"/>
          <w:sz w:val="20"/>
          <w:szCs w:val="24"/>
          <w:shd w:val="clear" w:color="auto" w:fill="auto"/>
        </w:rPr>
        <w:fldChar w:fldCharType="separate"/>
      </w:r>
      <w:r>
        <w:rPr>
          <w:rFonts w:eastAsia="Times New Roman"/>
          <w:bCs w:val="0"/>
          <w:iCs w:val="0"/>
          <w:szCs w:val="24"/>
          <w:shd w:val="clear" w:color="auto" w:fill="auto"/>
        </w:rPr>
        <w:t>Legend</w:t>
      </w:r>
      <w:r>
        <w:rPr>
          <w:b w:val="0"/>
          <w:bCs w:val="0"/>
          <w:i w:val="0"/>
          <w:i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&lt;none&gt;</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r>
        <w:rPr>
          <w:rFonts w:ascii="Times New Roman" w:hAnsi="Times New Roman"/>
          <w:szCs w:val="24"/>
          <w:shd w:val="clear" w:color="auto" w:fill="auto"/>
          <w:lang w:val="en-US"/>
        </w:rPr>
        <w:t xml:space="preserve">  </w:t>
      </w:r>
      <w:bookmarkEnd w:id="48"/>
      <w:bookmarkEnd w:id="54"/>
    </w:p>
    <w:p w:rsidR="003C743D" w:rsidRPr="003C743D" w:rsidRDefault="003C743D">
      <w:pPr>
        <w:shd w:val="clear" w:color="auto" w:fill="auto"/>
        <w:outlineLvl w:val="9"/>
        <w:rPr>
          <w:rFonts w:ascii="Times New Roman" w:hAnsi="Times New Roman"/>
          <w:color w:val="auto"/>
          <w:szCs w:val="24"/>
          <w:shd w:val="clear" w:color="auto" w:fill="auto"/>
          <w:lang w:val="en-US"/>
        </w:rPr>
      </w:pPr>
    </w:p>
    <w:bookmarkStart w:id="55" w:name="BKM_79B6CFD3_BE59_4b83_9E1A_395F6ABBE6D9"/>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Kleden</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E8657E"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E8657E">
        <w:rPr>
          <w:rFonts w:ascii="Times New Roman" w:hAnsi="Times New Roman"/>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56" w:name="BKM_1EC8B3EF_A1B7_4f58_8BFC_D741B96A10B9"/>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567"/>
        <w:gridCol w:w="1863"/>
        <w:gridCol w:w="2248"/>
        <w:gridCol w:w="709"/>
        <w:gridCol w:w="850"/>
        <w:gridCol w:w="709"/>
        <w:gridCol w:w="567"/>
        <w:gridCol w:w="709"/>
        <w:gridCol w:w="567"/>
        <w:gridCol w:w="661"/>
      </w:tblGrid>
      <w:tr w:rsidR="003C743D" w:rsidTr="00E8657E">
        <w:tblPrEx>
          <w:tblCellMar>
            <w:top w:w="0" w:type="dxa"/>
            <w:bottom w:w="0" w:type="dxa"/>
          </w:tblCellMar>
        </w:tblPrEx>
        <w:trPr>
          <w:trHeight w:val="215"/>
        </w:trPr>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63"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224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66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6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6"/>
      </w:tr>
      <w:bookmarkStart w:id="57" w:name="BKM_9BAE1B04_99DE_4afd_BD93_C90CAB4F09F4"/>
      <w:tr w:rsidR="003C743D" w:rsidTr="00E8657E">
        <w:tblPrEx>
          <w:tblCellMar>
            <w:top w:w="0" w:type="dxa"/>
            <w:bottom w:w="0" w:type="dxa"/>
          </w:tblCellMar>
        </w:tblPrEx>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6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=&lt;ActCode;[0..1]"KatzADL6-score"</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7"/>
      </w:tr>
      <w:bookmarkStart w:id="58" w:name="BKM_34C70183_BE41_4307_8553_61598D6323D8"/>
      <w:tr w:rsidR="003C743D" w:rsidTr="00E8657E">
        <w:tblPrEx>
          <w:tblCellMar>
            <w:top w:w="0" w:type="dxa"/>
            <w:bottom w:w="0" w:type="dxa"/>
          </w:tblCellMar>
        </w:tblPrEx>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6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8"/>
      </w:tr>
      <w:bookmarkStart w:id="59" w:name="BKM_7662B736_2EE9_4a98_B7A2_B6A51951A3CB"/>
      <w:tr w:rsidR="003C743D" w:rsidTr="00E8657E">
        <w:tblPrEx>
          <w:tblCellMar>
            <w:top w:w="0" w:type="dxa"/>
            <w:bottom w:w="0" w:type="dxa"/>
          </w:tblCellMar>
        </w:tblPrEx>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6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59"/>
      </w:tr>
      <w:bookmarkStart w:id="60" w:name="BKM_2F426139_B688_4fbb_BC66_EB80DA0606D7"/>
      <w:tr w:rsidR="003C743D" w:rsidTr="00E8657E">
        <w:tblPrEx>
          <w:tblCellMar>
            <w:top w:w="0" w:type="dxa"/>
            <w:bottom w:w="0" w:type="dxa"/>
          </w:tblCellMar>
        </w:tblPrEx>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6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methodCode=ObservationMethod</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E8657E" w:rsidRDefault="003C743D">
            <w:pPr>
              <w:shd w:val="clear" w:color="auto" w:fill="auto"/>
              <w:outlineLvl w:val="9"/>
              <w:rPr>
                <w:rFonts w:ascii="Times New Roman" w:hAnsi="Times New Roman"/>
                <w:color w:val="auto"/>
                <w:szCs w:val="24"/>
                <w:shd w:val="clear" w:color="auto" w:fill="auto"/>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rPr>
              <w:t>1-Afhankelijk)</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0"/>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Kleden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55"/>
      </w:tr>
    </w:tbl>
    <w:bookmarkStart w:id="61" w:name="BKM_A26802F6_F660_48b2_B8DF_D8553A63FC6C"/>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Verplaatsen binnenshuis</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62" w:name="BKM_D65E0CE2_1411_4cd1_9508_898D115FC62D"/>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630"/>
        <w:gridCol w:w="1800"/>
        <w:gridCol w:w="1965"/>
        <w:gridCol w:w="850"/>
        <w:gridCol w:w="851"/>
        <w:gridCol w:w="567"/>
        <w:gridCol w:w="567"/>
        <w:gridCol w:w="850"/>
        <w:gridCol w:w="709"/>
        <w:gridCol w:w="661"/>
      </w:tblGrid>
      <w:tr w:rsidR="003C743D" w:rsidTr="00E8657E">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1965"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66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2"/>
      </w:tr>
      <w:bookmarkStart w:id="63" w:name="BKM_03208BDB_8594_411a_9A3F_5870BE54E229"/>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code: [0..],=&lt;ActCode"KatzADL6-score"</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3"/>
      </w:tr>
      <w:bookmarkStart w:id="64" w:name="BKM_BF750FDF_C1E0_4ea2_AD44_96BD838D4A87"/>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4"/>
      </w:tr>
      <w:bookmarkStart w:id="65" w:name="BKM_DA674B21_8FE2_47e8_9EB0_E05EFB3ECAB2"/>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5"/>
      </w:tr>
      <w:bookmarkStart w:id="66" w:name="BKM_FF87BAA0_1745_460c_B1F8_A3E8A3C4C336"/>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methodCode:=ObservationMethod</w:t>
            </w:r>
            <w:r>
              <w:rPr>
                <w:color w:val="auto"/>
                <w:szCs w:val="24"/>
                <w:shd w:val="clear" w:color="auto" w:fill="auto"/>
              </w:rPr>
              <w:fldChar w:fldCharType="end"/>
            </w:r>
          </w:p>
        </w:tc>
        <w:tc>
          <w:tcPr>
            <w:tcW w:w="1965"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 1=Afhankelijk)</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6"/>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Verplaatsen binnenshuis</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61"/>
      </w:tr>
    </w:tbl>
    <w:p w:rsidR="00E8657E" w:rsidRDefault="00E8657E">
      <w:pPr>
        <w:pStyle w:val="Heading4"/>
        <w:shd w:val="clear" w:color="auto" w:fill="auto"/>
        <w:rPr>
          <w:b w:val="0"/>
          <w:bCs w:val="0"/>
          <w:color w:val="auto"/>
          <w:sz w:val="20"/>
          <w:szCs w:val="24"/>
          <w:shd w:val="clear" w:color="auto" w:fill="auto"/>
        </w:rPr>
      </w:pPr>
      <w:bookmarkStart w:id="67" w:name="BKM_0F6861FE_29AD_46eb_B288_F8792185C4BD"/>
    </w:p>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Voeden</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68" w:name="BKM_A9D0FC70_C120_4911_8723_1C6AF271B0C2"/>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630"/>
        <w:gridCol w:w="1800"/>
        <w:gridCol w:w="1823"/>
        <w:gridCol w:w="850"/>
        <w:gridCol w:w="851"/>
        <w:gridCol w:w="709"/>
        <w:gridCol w:w="567"/>
        <w:gridCol w:w="850"/>
        <w:gridCol w:w="567"/>
        <w:gridCol w:w="803"/>
      </w:tblGrid>
      <w:tr w:rsidR="003C743D" w:rsidTr="00E8657E">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1823"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803"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80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8"/>
      </w:tr>
      <w:bookmarkStart w:id="69" w:name="BKM_413FF801_56FE_4a09_82BC_9CE2BFBDFF9A"/>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=&lt;ActCode:[0..1]"KatzADL6-score"</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80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69"/>
      </w:tr>
      <w:bookmarkStart w:id="70" w:name="BKM_CBAED7FC_21F8_48d8_9472_3D1314C6B191"/>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80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0"/>
      </w:tr>
      <w:bookmarkStart w:id="71" w:name="BKM_D7E2E6A1_71F0_41d8_872D_91C6AE704D0C"/>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80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1"/>
      </w:tr>
      <w:bookmarkStart w:id="72" w:name="BKM_CB723AF8_FC2D_45a8_BEFD_05CE2A08E230"/>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methodCode=ObervationMethod</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(0=Onafhankelijk,1=Afhankelijk)</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80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2"/>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Voeden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67"/>
      </w:tr>
    </w:tbl>
    <w:bookmarkStart w:id="73" w:name="BKM_F075F024_01CB_409c_B976_867A8773043B"/>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WC-bezoek</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Default="003C743D">
      <w:pPr>
        <w:shd w:val="clear" w:color="auto" w:fill="auto"/>
        <w:outlineLvl w:val="9"/>
        <w:rPr>
          <w:rFonts w:ascii="Times New Roman" w:hAnsi="Times New Roman"/>
          <w:color w:val="auto"/>
          <w:szCs w:val="24"/>
          <w:shd w:val="clear" w:color="auto" w:fill="auto"/>
          <w:lang w:val="nl-NL"/>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74" w:name="BKM_A405A3A3_489B_4191_9781_018C7B752276"/>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630"/>
        <w:gridCol w:w="1800"/>
        <w:gridCol w:w="1823"/>
        <w:gridCol w:w="850"/>
        <w:gridCol w:w="851"/>
        <w:gridCol w:w="567"/>
        <w:gridCol w:w="709"/>
        <w:gridCol w:w="850"/>
        <w:gridCol w:w="709"/>
        <w:gridCol w:w="661"/>
      </w:tblGrid>
      <w:tr w:rsidR="003C743D" w:rsidTr="00E8657E">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1823"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66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4"/>
      </w:tr>
      <w:bookmarkStart w:id="75" w:name="BKM_7B717D06_3328_4813_A0EF_DDE0E4AB2D08"/>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=&lt;ActCode;[0..1]"KatzADL6-score"</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5"/>
      </w:tr>
      <w:bookmarkStart w:id="76" w:name="BKM_04B87F38_6CFC_49dd_9185_FC1E1B858933"/>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6"/>
      </w:tr>
      <w:bookmarkStart w:id="77" w:name="BKM_B56228BD_E102_49db_A2D7_A4DD5F105DB6"/>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value:INT[1..1]</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7"/>
      </w:tr>
      <w:bookmarkStart w:id="78" w:name="BKM_ADA3B9EA_DD84_49f9_AD2F_B3267F3F3941"/>
      <w:tr w:rsidR="003C743D" w:rsidTr="00E8657E">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methodCode=ObservationMethod</w:t>
            </w:r>
            <w:r>
              <w:rPr>
                <w:color w:val="auto"/>
                <w:szCs w:val="24"/>
                <w:shd w:val="clear" w:color="auto" w:fill="auto"/>
              </w:rPr>
              <w:fldChar w:fldCharType="end"/>
            </w:r>
          </w:p>
        </w:tc>
        <w:tc>
          <w:tcPr>
            <w:tcW w:w="1823"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(0=Onafhankelijk,1=Afhankelijk)</w: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78"/>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WC-bezoek</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73"/>
      </w:tr>
    </w:tbl>
    <w:p w:rsidR="0059196F" w:rsidRDefault="0059196F">
      <w:pPr>
        <w:pStyle w:val="Heading4"/>
        <w:shd w:val="clear" w:color="auto" w:fill="auto"/>
        <w:rPr>
          <w:b w:val="0"/>
          <w:bCs w:val="0"/>
          <w:color w:val="auto"/>
          <w:sz w:val="20"/>
          <w:szCs w:val="24"/>
          <w:shd w:val="clear" w:color="auto" w:fill="auto"/>
        </w:rPr>
      </w:pPr>
      <w:bookmarkStart w:id="79" w:name="BKM_774868F2_4A16_421f_A3B5_9969C9B1983B"/>
    </w:p>
    <w:p w:rsidR="0059196F" w:rsidRDefault="0059196F">
      <w:pPr>
        <w:pStyle w:val="Heading4"/>
        <w:shd w:val="clear" w:color="auto" w:fill="auto"/>
        <w:rPr>
          <w:b w:val="0"/>
          <w:bCs w:val="0"/>
          <w:color w:val="auto"/>
          <w:sz w:val="20"/>
          <w:szCs w:val="24"/>
          <w:shd w:val="clear" w:color="auto" w:fill="auto"/>
        </w:rPr>
      </w:pPr>
    </w:p>
    <w:p w:rsidR="0059196F" w:rsidRDefault="0059196F">
      <w:pPr>
        <w:pStyle w:val="Heading4"/>
        <w:shd w:val="clear" w:color="auto" w:fill="auto"/>
        <w:rPr>
          <w:b w:val="0"/>
          <w:bCs w:val="0"/>
          <w:color w:val="auto"/>
          <w:sz w:val="20"/>
          <w:szCs w:val="24"/>
          <w:shd w:val="clear" w:color="auto" w:fill="auto"/>
        </w:rPr>
      </w:pPr>
    </w:p>
    <w:p w:rsidR="0059196F" w:rsidRDefault="0059196F">
      <w:pPr>
        <w:pStyle w:val="Heading4"/>
        <w:shd w:val="clear" w:color="auto" w:fill="auto"/>
        <w:rPr>
          <w:b w:val="0"/>
          <w:bCs w:val="0"/>
          <w:color w:val="auto"/>
          <w:sz w:val="20"/>
          <w:szCs w:val="24"/>
          <w:shd w:val="clear" w:color="auto" w:fill="auto"/>
        </w:rPr>
      </w:pPr>
    </w:p>
    <w:p w:rsidR="0059196F" w:rsidRDefault="0059196F">
      <w:pPr>
        <w:pStyle w:val="Heading4"/>
        <w:shd w:val="clear" w:color="auto" w:fill="auto"/>
        <w:rPr>
          <w:b w:val="0"/>
          <w:bCs w:val="0"/>
          <w:color w:val="auto"/>
          <w:sz w:val="20"/>
          <w:szCs w:val="24"/>
          <w:shd w:val="clear" w:color="auto" w:fill="auto"/>
        </w:rPr>
      </w:pPr>
    </w:p>
    <w:p w:rsidR="0059196F" w:rsidRDefault="0059196F">
      <w:pPr>
        <w:pStyle w:val="Heading4"/>
        <w:shd w:val="clear" w:color="auto" w:fill="auto"/>
        <w:rPr>
          <w:b w:val="0"/>
          <w:bCs w:val="0"/>
          <w:color w:val="auto"/>
          <w:sz w:val="20"/>
          <w:szCs w:val="24"/>
          <w:shd w:val="clear" w:color="auto" w:fill="auto"/>
        </w:rPr>
      </w:pPr>
    </w:p>
    <w:p w:rsidR="003C743D" w:rsidRDefault="003C743D">
      <w:pPr>
        <w:pStyle w:val="Heading4"/>
        <w:shd w:val="clear" w:color="auto" w:fill="auto"/>
        <w:rPr>
          <w:rFonts w:eastAsia="Times New Roman"/>
          <w:bCs w:val="0"/>
          <w:szCs w:val="24"/>
          <w:shd w:val="clear" w:color="auto" w:fill="auto"/>
          <w:lang w:val="en-US"/>
        </w:rPr>
      </w:pPr>
      <w:r>
        <w:rPr>
          <w:b w:val="0"/>
          <w:bCs w:val="0"/>
          <w:color w:val="auto"/>
          <w:sz w:val="20"/>
          <w:szCs w:val="24"/>
          <w:shd w:val="clear" w:color="auto" w:fill="auto"/>
        </w:rPr>
        <w:lastRenderedPageBreak/>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rPr>
        <w:instrText>{Element.Name}</w:instrText>
      </w:r>
      <w:r>
        <w:rPr>
          <w:b w:val="0"/>
          <w:bCs w:val="0"/>
          <w:color w:val="auto"/>
          <w:sz w:val="20"/>
          <w:szCs w:val="24"/>
          <w:shd w:val="clear" w:color="auto" w:fill="auto"/>
        </w:rPr>
        <w:fldChar w:fldCharType="separate"/>
      </w:r>
      <w:r>
        <w:rPr>
          <w:rFonts w:eastAsia="Times New Roman"/>
          <w:bCs w:val="0"/>
          <w:szCs w:val="24"/>
          <w:shd w:val="clear" w:color="auto" w:fill="auto"/>
        </w:rPr>
        <w:t>Wassen</w:t>
      </w:r>
      <w:r>
        <w:rPr>
          <w:b w:val="0"/>
          <w:bCs w:val="0"/>
          <w:color w:val="auto"/>
          <w:sz w:val="20"/>
          <w:szCs w:val="24"/>
          <w:shd w:val="clear" w:color="auto" w:fill="auto"/>
        </w:rPr>
        <w:fldChar w:fldCharType="end"/>
      </w:r>
    </w:p>
    <w:p w:rsidR="003C743D" w:rsidRPr="003C743D" w:rsidRDefault="003C743D">
      <w:pPr>
        <w:shd w:val="clear" w:color="auto" w:fill="auto"/>
        <w:outlineLvl w:val="9"/>
        <w:rPr>
          <w:rFonts w:eastAsia="Times New Roman"/>
          <w:szCs w:val="24"/>
          <w:shd w:val="clear" w:color="auto" w:fill="auto"/>
          <w:lang w:val="en-US"/>
        </w:rPr>
      </w:pPr>
      <w:r>
        <w:rPr>
          <w:rFonts w:ascii="Times New Roman" w:hAnsi="Times New Roman"/>
          <w:i/>
          <w:color w:val="004080"/>
          <w:szCs w:val="24"/>
          <w:shd w:val="clear" w:color="auto" w:fill="auto"/>
          <w:lang w:val="en-US"/>
        </w:rPr>
        <w:t>Database:</w:t>
      </w:r>
      <w:r>
        <w:rPr>
          <w:rFonts w:ascii="Times New Roman" w:hAnsi="Times New Roman"/>
          <w:i/>
          <w:szCs w:val="24"/>
          <w:shd w:val="clear" w:color="auto" w:fill="auto"/>
          <w:lang w:val="en-US"/>
        </w:rPr>
        <w:tab/>
      </w:r>
      <w:r>
        <w:rPr>
          <w:rFonts w:ascii="Times New Roman" w:hAnsi="Times New Roman"/>
          <w:i/>
          <w:szCs w:val="24"/>
          <w:shd w:val="clear" w:color="auto" w:fill="auto"/>
          <w:lang w:val="en-US"/>
        </w:rPr>
        <w:fldChar w:fldCharType="begin" w:fldLock="1"/>
      </w:r>
      <w:r>
        <w:rPr>
          <w:rFonts w:ascii="Times New Roman" w:hAnsi="Times New Roman"/>
          <w:i/>
          <w:szCs w:val="24"/>
          <w:shd w:val="clear" w:color="auto" w:fill="auto"/>
          <w:lang w:val="en-US"/>
        </w:rPr>
        <w:instrText xml:space="preserve">MERGEFIELD </w:instrText>
      </w:r>
      <w:r>
        <w:rPr>
          <w:rFonts w:ascii="Times New Roman" w:hAnsi="Times New Roman"/>
          <w:szCs w:val="24"/>
          <w:shd w:val="clear" w:color="auto" w:fill="auto"/>
        </w:rPr>
        <w:instrText>Element.GenType</w:instrText>
      </w:r>
      <w:r>
        <w:rPr>
          <w:rFonts w:ascii="Times New Roman" w:hAnsi="Times New Roman"/>
          <w:i/>
          <w:szCs w:val="24"/>
          <w:shd w:val="clear" w:color="auto" w:fill="auto"/>
          <w:lang w:val="en-US"/>
        </w:rPr>
        <w:fldChar w:fldCharType="separate"/>
      </w:r>
      <w:r>
        <w:rPr>
          <w:rFonts w:ascii="Times New Roman" w:hAnsi="Times New Roman"/>
          <w:szCs w:val="24"/>
          <w:shd w:val="clear" w:color="auto" w:fill="auto"/>
        </w:rPr>
        <w:t>Java</w:t>
      </w:r>
      <w:r>
        <w:rPr>
          <w:rFonts w:ascii="Times New Roman" w:hAnsi="Times New Roman"/>
          <w:i/>
          <w:szCs w:val="24"/>
          <w:shd w:val="clear" w:color="auto" w:fill="auto"/>
          <w:lang w:val="en-US"/>
        </w:rPr>
        <w:fldChar w:fldCharType="end"/>
      </w:r>
      <w:r w:rsidRPr="003C743D">
        <w:rPr>
          <w:rFonts w:ascii="Times New Roman" w:hAnsi="Times New Roman"/>
          <w:szCs w:val="24"/>
          <w:shd w:val="clear" w:color="auto" w:fill="auto"/>
          <w:lang w:val="en-US"/>
        </w:rPr>
        <w:t>,</w:t>
      </w:r>
      <w:r>
        <w:rPr>
          <w:rFonts w:ascii="Times New Roman" w:hAnsi="Times New Roman"/>
          <w:szCs w:val="24"/>
          <w:shd w:val="clear" w:color="auto" w:fill="auto"/>
        </w:rPr>
        <w:t xml:space="preserve"> </w:t>
      </w:r>
      <w:r>
        <w:rPr>
          <w:rFonts w:ascii="Times New Roman" w:hAnsi="Times New Roman"/>
          <w:i/>
          <w:color w:val="004080"/>
          <w:szCs w:val="24"/>
          <w:shd w:val="clear" w:color="auto" w:fill="auto"/>
        </w:rPr>
        <w:t>Stereotype:</w:t>
      </w:r>
      <w:r>
        <w:rPr>
          <w:rFonts w:ascii="Times New Roman" w:hAnsi="Times New Roman"/>
          <w:szCs w:val="24"/>
          <w:shd w:val="clear" w:color="auto" w:fill="auto"/>
        </w:rPr>
        <w:t xml:space="preserve"> </w:t>
      </w:r>
      <w:r>
        <w:rPr>
          <w:rFonts w:ascii="Times New Roman" w:hAnsi="Times New Roman"/>
          <w:szCs w:val="24"/>
          <w:shd w:val="clear" w:color="auto" w:fill="auto"/>
        </w:rPr>
        <w:fldChar w:fldCharType="begin" w:fldLock="1"/>
      </w:r>
      <w:r>
        <w:rPr>
          <w:rFonts w:ascii="Times New Roman" w:hAnsi="Times New Roman"/>
          <w:szCs w:val="24"/>
          <w:shd w:val="clear" w:color="auto" w:fill="auto"/>
        </w:rPr>
        <w:instrText>MERGEFIELD Element.Stereotype</w:instrText>
      </w:r>
      <w:r>
        <w:rPr>
          <w:rFonts w:ascii="Times New Roman" w:hAnsi="Times New Roman"/>
          <w:szCs w:val="24"/>
          <w:shd w:val="clear" w:color="auto" w:fill="auto"/>
        </w:rPr>
        <w:fldChar w:fldCharType="separate"/>
      </w:r>
      <w:r>
        <w:rPr>
          <w:rFonts w:ascii="Times New Roman" w:hAnsi="Times New Roman"/>
          <w:szCs w:val="24"/>
          <w:shd w:val="clear" w:color="auto" w:fill="auto"/>
        </w:rPr>
        <w:t>«data»</w:t>
      </w:r>
      <w:r>
        <w:rPr>
          <w:rFonts w:ascii="Times New Roman" w:hAnsi="Times New Roman"/>
          <w:szCs w:val="24"/>
          <w:shd w:val="clear" w:color="auto" w:fill="auto"/>
        </w:rPr>
        <w:fldChar w:fldCharType="end"/>
      </w:r>
      <w:r>
        <w:rPr>
          <w:rFonts w:ascii="Times New Roman" w:hAnsi="Times New Roman"/>
          <w:szCs w:val="24"/>
          <w:shd w:val="clear" w:color="auto" w:fill="auto"/>
        </w:rPr>
        <w:t>,</w:t>
      </w:r>
      <w:r w:rsidRPr="003C743D">
        <w:rPr>
          <w:rFonts w:ascii="Times New Roman" w:hAnsi="Times New Roman"/>
          <w:szCs w:val="24"/>
          <w:shd w:val="clear" w:color="auto" w:fill="auto"/>
          <w:lang w:val="en-US"/>
        </w:rPr>
        <w:t xml:space="preserve"> </w:t>
      </w:r>
      <w:r>
        <w:rPr>
          <w:rStyle w:val="FieldLabel"/>
          <w:rFonts w:ascii="Times New Roman" w:hAnsi="Times New Roman"/>
          <w:szCs w:val="24"/>
          <w:shd w:val="clear" w:color="auto" w:fill="auto"/>
          <w:lang w:val="en-US"/>
        </w:rPr>
        <w:t>Package:</w:t>
      </w:r>
      <w:r>
        <w:rPr>
          <w:rStyle w:val="FieldLabel"/>
          <w:rFonts w:ascii="Times New Roman" w:hAnsi="Times New Roman"/>
          <w:i w:val="0"/>
          <w:color w:val="000000"/>
          <w:szCs w:val="24"/>
          <w:shd w:val="clear" w:color="auto" w:fill="auto"/>
          <w:lang w:val="en-US"/>
        </w:rPr>
        <w:t xml:space="preserve"> </w:t>
      </w:r>
      <w:r>
        <w:rPr>
          <w:rStyle w:val="FieldLabel"/>
          <w:rFonts w:ascii="Times New Roman" w:hAnsi="Times New Roman"/>
          <w:i w:val="0"/>
          <w:color w:val="000000"/>
          <w:szCs w:val="24"/>
          <w:shd w:val="clear" w:color="auto" w:fill="auto"/>
          <w:lang w:val="en-US"/>
        </w:rPr>
        <w:fldChar w:fldCharType="begin" w:fldLock="1"/>
      </w:r>
      <w:r>
        <w:rPr>
          <w:rStyle w:val="FieldLabel"/>
          <w:rFonts w:ascii="Times New Roman" w:hAnsi="Times New Roman"/>
          <w:i w:val="0"/>
          <w:color w:val="000000"/>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Element.ParentPackage</w:instrText>
      </w:r>
      <w:r>
        <w:rPr>
          <w:rStyle w:val="FieldLabel"/>
          <w:rFonts w:ascii="Times New Roman" w:hAnsi="Times New Roman"/>
          <w:i w:val="0"/>
          <w:color w:val="000000"/>
          <w:szCs w:val="24"/>
          <w:shd w:val="clear" w:color="auto" w:fill="auto"/>
          <w:lang w:val="en-US"/>
        </w:rPr>
        <w:fldChar w:fldCharType="separate"/>
      </w:r>
      <w:r>
        <w:rPr>
          <w:rStyle w:val="FieldLabel"/>
          <w:rFonts w:ascii="Times New Roman" w:hAnsi="Times New Roman"/>
          <w:i w:val="0"/>
          <w:color w:val="000000"/>
          <w:szCs w:val="24"/>
          <w:shd w:val="clear" w:color="auto" w:fill="auto"/>
        </w:rPr>
        <w:t>Information Model</w:t>
      </w:r>
      <w:r>
        <w:rPr>
          <w:rStyle w:val="FieldLabel"/>
          <w:rFonts w:ascii="Times New Roman" w:hAnsi="Times New Roman"/>
          <w:i w:val="0"/>
          <w:color w:val="000000"/>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Created on</w:t>
      </w:r>
      <w:r w:rsidRPr="003C743D">
        <w:rPr>
          <w:rFonts w:ascii="Times New Roman" w:hAnsi="Times New Roman"/>
          <w:szCs w:val="24"/>
          <w:shd w:val="clear" w:color="auto" w:fill="auto"/>
          <w:lang w:val="en-US"/>
        </w:rPr>
        <w:t xml:space="preserve"> </w:t>
      </w:r>
      <w:r w:rsidR="00E8657E" w:rsidRPr="00E8657E">
        <w:rPr>
          <w:rFonts w:ascii="Times New Roman" w:hAnsi="Times New Roman"/>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Last modified on</w:t>
      </w:r>
      <w:r>
        <w:rPr>
          <w:rFonts w:ascii="Times New Roman" w:hAnsi="Times New Roman"/>
          <w:szCs w:val="24"/>
          <w:shd w:val="clear" w:color="auto" w:fill="auto"/>
        </w:rPr>
        <w:t xml:space="preserve"> </w:t>
      </w:r>
      <w:r w:rsidR="00E8657E">
        <w:rPr>
          <w:rFonts w:ascii="Times New Roman" w:hAnsi="Times New Roman"/>
          <w:szCs w:val="24"/>
          <w:shd w:val="clear" w:color="auto" w:fill="auto"/>
        </w:rPr>
        <w:t>28-4-2012.</w:t>
      </w:r>
      <w:r w:rsidRPr="003C743D">
        <w:rPr>
          <w:rFonts w:ascii="Times New Roman" w:hAnsi="Times New Roman"/>
          <w:szCs w:val="24"/>
          <w:shd w:val="clear" w:color="auto" w:fill="auto"/>
          <w:lang w:val="en-US"/>
        </w:rPr>
        <w:t>.</w:t>
      </w:r>
    </w:p>
    <w:p w:rsidR="003C743D" w:rsidRPr="00E8657E"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Pr>
          <w:rStyle w:val="FieldLabel"/>
          <w:rFonts w:ascii="Times New Roman" w:hAnsi="Times New Roman"/>
          <w:szCs w:val="24"/>
          <w:shd w:val="clear" w:color="auto" w:fill="auto"/>
          <w:lang w:val="en-US"/>
        </w:rPr>
        <w:tab/>
      </w:r>
      <w:r>
        <w:rPr>
          <w:rStyle w:val="FieldLabel"/>
          <w:rFonts w:ascii="Times New Roman" w:hAnsi="Times New Roman"/>
          <w:szCs w:val="24"/>
          <w:shd w:val="clear" w:color="auto" w:fill="auto"/>
          <w:lang w:val="en-US"/>
        </w:rPr>
        <w:fldChar w:fldCharType="begin" w:fldLock="1"/>
      </w:r>
      <w:r>
        <w:rPr>
          <w:rStyle w:val="FieldLabel"/>
          <w:rFonts w:ascii="Times New Roman" w:hAnsi="Times New Roman"/>
          <w:szCs w:val="24"/>
          <w:shd w:val="clear" w:color="auto" w:fill="auto"/>
          <w:lang w:val="en-US"/>
        </w:rPr>
        <w:instrText xml:space="preserve">MERGEFIELD </w:instrText>
      </w:r>
      <w:r>
        <w:rPr>
          <w:rStyle w:val="FieldLabel"/>
          <w:rFonts w:ascii="Times New Roman" w:hAnsi="Times New Roman"/>
          <w:i w:val="0"/>
          <w:color w:val="000000"/>
          <w:szCs w:val="24"/>
          <w:shd w:val="clear" w:color="auto" w:fill="auto"/>
        </w:rPr>
        <w:instrText>Element.Notes</w:instrText>
      </w:r>
      <w:r>
        <w:rPr>
          <w:rStyle w:val="FieldLabel"/>
          <w:rFonts w:ascii="Times New Roman" w:hAnsi="Times New Roman"/>
          <w:szCs w:val="24"/>
          <w:shd w:val="clear" w:color="auto" w:fill="auto"/>
          <w:lang w:val="en-US"/>
        </w:rPr>
        <w:fldChar w:fldCharType="end"/>
      </w:r>
    </w:p>
    <w:p w:rsidR="003C743D" w:rsidRPr="00E8657E"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u w:val="single"/>
          <w:shd w:val="clear" w:color="auto" w:fill="auto"/>
          <w:lang w:val="en-US"/>
        </w:rPr>
      </w:pPr>
      <w:bookmarkStart w:id="80" w:name="BKM_01CAFE7E_92AB_4576_B593_5831D41E78DA"/>
      <w:r>
        <w:rPr>
          <w:rFonts w:ascii="Times New Roman" w:hAnsi="Times New Roman"/>
          <w:bCs w:val="0"/>
          <w:iCs w:val="0"/>
          <w:szCs w:val="24"/>
          <w:u w:val="single"/>
          <w:shd w:val="clear" w:color="auto" w:fill="auto"/>
          <w:lang w:val="en-US"/>
        </w:rPr>
        <w:t>Columns</w:t>
      </w:r>
    </w:p>
    <w:tbl>
      <w:tblPr>
        <w:tblW w:w="9450" w:type="dxa"/>
        <w:tblInd w:w="60" w:type="dxa"/>
        <w:tblLayout w:type="fixed"/>
        <w:tblCellMar>
          <w:left w:w="60" w:type="dxa"/>
          <w:right w:w="60" w:type="dxa"/>
        </w:tblCellMar>
        <w:tblLook w:val="0000"/>
      </w:tblPr>
      <w:tblGrid>
        <w:gridCol w:w="630"/>
        <w:gridCol w:w="1800"/>
        <w:gridCol w:w="2248"/>
        <w:gridCol w:w="709"/>
        <w:gridCol w:w="850"/>
        <w:gridCol w:w="567"/>
        <w:gridCol w:w="709"/>
        <w:gridCol w:w="709"/>
        <w:gridCol w:w="567"/>
        <w:gridCol w:w="661"/>
      </w:tblGrid>
      <w:tr w:rsidR="003C743D" w:rsidRPr="00E8657E" w:rsidTr="0059196F">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Name</w:t>
            </w:r>
          </w:p>
        </w:tc>
        <w:tc>
          <w:tcPr>
            <w:tcW w:w="2248"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Type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 Null</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Unique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Len</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Prec</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Scale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Init</w:t>
            </w:r>
          </w:p>
        </w:tc>
        <w:tc>
          <w:tcPr>
            <w:tcW w:w="661" w:type="dxa"/>
            <w:tcBorders>
              <w:top w:val="single" w:sz="2" w:space="0" w:color="auto"/>
              <w:left w:val="single" w:sz="2" w:space="0" w:color="auto"/>
              <w:bottom w:val="single" w:sz="2" w:space="0" w:color="auto"/>
              <w:right w:val="single" w:sz="2" w:space="0" w:color="auto"/>
            </w:tcBorders>
            <w:shd w:val="clear" w:color="auto" w:fill="E6E6E6"/>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rsidTr="0059196F">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Pr="00E8657E"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classCode</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=OBS</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80"/>
      </w:tr>
      <w:bookmarkStart w:id="81" w:name="BKM_7BEFA036_4B7D_442b_8E9E_4F9E81E719A6"/>
      <w:tr w:rsidR="003C743D" w:rsidTr="0059196F">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moodCode=EVN</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=&lt;ActCode;[0..1]"KatzADL6-score"</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81"/>
      </w:tr>
      <w:bookmarkStart w:id="82" w:name="BKM_23D78772_ECEF_4a27_8303_2CD9DE4A2FCB"/>
      <w:tr w:rsidR="003C743D" w:rsidTr="0059196F">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EffectiveTime</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GTS[0..1]</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82"/>
      </w:tr>
      <w:bookmarkStart w:id="83" w:name="BKM_32B36FAF_1BA8_4cd1_B2DA_1D9474BBB667"/>
      <w:tr w:rsidR="003C743D" w:rsidTr="0059196F">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value: INT[1..1]</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83"/>
      </w:tr>
      <w:bookmarkStart w:id="84" w:name="BKM_F10E9DDE_E9F9_467d_9BEC_FC53DDC5DECF"/>
      <w:tr w:rsidR="003C743D" w:rsidTr="0059196F">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Att.PK</w:instrText>
            </w:r>
            <w:r>
              <w:rPr>
                <w:color w:val="auto"/>
                <w:szCs w:val="24"/>
                <w:shd w:val="clear" w:color="auto" w:fill="auto"/>
              </w:rPr>
              <w:fldChar w:fldCharType="end"/>
            </w:r>
          </w:p>
        </w:tc>
        <w:tc>
          <w:tcPr>
            <w:tcW w:w="180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Att.Name</w:instrText>
            </w:r>
            <w:r>
              <w:rPr>
                <w:color w:val="auto"/>
                <w:szCs w:val="24"/>
                <w:shd w:val="clear" w:color="auto" w:fill="auto"/>
              </w:rPr>
              <w:fldChar w:fldCharType="separate"/>
            </w:r>
            <w:r>
              <w:rPr>
                <w:rFonts w:ascii="Times New Roman" w:hAnsi="Times New Roman"/>
                <w:color w:val="auto"/>
                <w:szCs w:val="24"/>
                <w:shd w:val="clear" w:color="auto" w:fill="auto"/>
              </w:rPr>
              <w:t>methodCode:=ObservationMethod</w:t>
            </w:r>
            <w:r>
              <w:rPr>
                <w:color w:val="auto"/>
                <w:szCs w:val="24"/>
                <w:shd w:val="clear" w:color="auto" w:fill="auto"/>
              </w:rPr>
              <w:fldChar w:fldCharType="end"/>
            </w:r>
          </w:p>
        </w:tc>
        <w:tc>
          <w:tcPr>
            <w:tcW w:w="2248"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Att.Type</w:instrText>
            </w:r>
            <w:r>
              <w:rPr>
                <w:color w:val="auto"/>
                <w:szCs w:val="24"/>
                <w:shd w:val="clear" w:color="auto" w:fill="auto"/>
              </w:rPr>
              <w:fldChar w:fldCharType="separate"/>
            </w:r>
            <w:r>
              <w:rPr>
                <w:rFonts w:ascii="Times New Roman" w:hAnsi="Times New Roman"/>
                <w:color w:val="auto"/>
                <w:szCs w:val="24"/>
                <w:shd w:val="clear" w:color="auto" w:fill="auto"/>
              </w:rPr>
              <w:t>(0=Onafhankelijk,1=Afhankelijk)</w: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Att.NotNull</w:instrText>
            </w:r>
            <w:r>
              <w:rPr>
                <w:color w:val="auto"/>
                <w:szCs w:val="24"/>
                <w:shd w:val="clear" w:color="auto" w:fill="auto"/>
              </w:rPr>
              <w:fldChar w:fldCharType="end"/>
            </w:r>
          </w:p>
        </w:tc>
        <w:tc>
          <w:tcPr>
            <w:tcW w:w="85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Att.Unique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Att.Length</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Att.Precision</w:instrText>
            </w:r>
            <w:r>
              <w:rPr>
                <w:color w:val="auto"/>
                <w:szCs w:val="24"/>
                <w:shd w:val="clear" w:color="auto" w:fill="auto"/>
              </w:rPr>
              <w:fldChar w:fldCharType="end"/>
            </w:r>
          </w:p>
        </w:tc>
        <w:tc>
          <w:tcPr>
            <w:tcW w:w="709"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Att.Scale</w:instrText>
            </w:r>
            <w:r>
              <w:rPr>
                <w:color w:val="auto"/>
                <w:szCs w:val="24"/>
                <w:shd w:val="clear" w:color="auto" w:fill="auto"/>
              </w:rPr>
              <w:fldChar w:fldCharType="end"/>
            </w:r>
          </w:p>
        </w:tc>
        <w:tc>
          <w:tcPr>
            <w:tcW w:w="567"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en-US"/>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Att.Default</w:instrText>
            </w:r>
            <w:r>
              <w:rPr>
                <w:color w:val="auto"/>
                <w:szCs w:val="24"/>
                <w:shd w:val="clear" w:color="auto" w:fill="auto"/>
              </w:rPr>
              <w:fldChar w:fldCharType="end"/>
            </w:r>
          </w:p>
        </w:tc>
        <w:tc>
          <w:tcPr>
            <w:tcW w:w="661"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Att.Notes</w:instrText>
            </w:r>
            <w:r>
              <w:rPr>
                <w:color w:val="auto"/>
                <w:szCs w:val="24"/>
                <w:shd w:val="clear" w:color="auto" w:fill="auto"/>
              </w:rPr>
              <w:fldChar w:fldCharType="end"/>
            </w:r>
          </w:p>
        </w:tc>
        <w:bookmarkEnd w:id="84"/>
      </w:tr>
    </w:tbl>
    <w:p w:rsidR="003C743D" w:rsidRDefault="003C743D">
      <w:pPr>
        <w:shd w:val="clear" w:color="auto" w:fill="auto"/>
        <w:outlineLvl w:val="9"/>
        <w:rPr>
          <w:rFonts w:ascii="Times New Roman" w:hAnsi="Times New Roman"/>
          <w:color w:val="auto"/>
          <w:szCs w:val="24"/>
          <w:shd w:val="clear" w:color="auto" w:fill="auto"/>
          <w:lang w:val="en-US"/>
        </w:rPr>
      </w:pPr>
    </w:p>
    <w:p w:rsidR="003C743D" w:rsidRDefault="003C743D">
      <w:pPr>
        <w:pStyle w:val="ListHeader"/>
        <w:shd w:val="clear" w:color="auto" w:fill="auto"/>
        <w:outlineLvl w:val="9"/>
        <w:rPr>
          <w:rFonts w:ascii="Times New Roman" w:hAnsi="Times New Roman"/>
          <w:bCs w:val="0"/>
          <w:iCs w:val="0"/>
          <w:szCs w:val="24"/>
          <w:shd w:val="clear" w:color="auto" w:fill="auto"/>
          <w:lang w:val="en-US"/>
        </w:rPr>
      </w:pPr>
      <w:r>
        <w:rPr>
          <w:rStyle w:val="FieldLabel"/>
          <w:rFonts w:ascii="Times New Roman" w:hAnsi="Times New Roman"/>
          <w:bCs w:val="0"/>
          <w:i/>
          <w:iCs w:val="0"/>
          <w:szCs w:val="24"/>
          <w:u w:val="single"/>
          <w:shd w:val="clear" w:color="auto" w:fill="auto"/>
          <w:lang w:val="en-US"/>
        </w:rPr>
        <w:t>Relationships</w:t>
      </w:r>
    </w:p>
    <w:tbl>
      <w:tblPr>
        <w:tblW w:w="0" w:type="auto"/>
        <w:tblInd w:w="60" w:type="dxa"/>
        <w:tblLayout w:type="fixed"/>
        <w:tblCellMar>
          <w:left w:w="60" w:type="dxa"/>
          <w:right w:w="60" w:type="dxa"/>
        </w:tblCellMar>
        <w:tblLook w:val="0000"/>
      </w:tblPr>
      <w:tblGrid>
        <w:gridCol w:w="2610"/>
        <w:gridCol w:w="5220"/>
        <w:gridCol w:w="1710"/>
      </w:tblGrid>
      <w:tr w:rsidR="003C743D">
        <w:tblPrEx>
          <w:tblCellMar>
            <w:top w:w="0" w:type="dxa"/>
            <w:bottom w:w="0" w:type="dxa"/>
          </w:tblCellMar>
        </w:tblPrEx>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Columns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3C743D" w:rsidRDefault="003C743D">
            <w:pPr>
              <w:shd w:val="clear" w:color="auto" w:fill="auto"/>
              <w:outlineLvl w:val="9"/>
              <w:rPr>
                <w:rFonts w:ascii="Times New Roman" w:hAnsi="Times New Roman"/>
                <w:b/>
                <w:color w:val="auto"/>
                <w:szCs w:val="24"/>
                <w:shd w:val="clear" w:color="auto" w:fill="auto"/>
                <w:lang w:val="en-US"/>
              </w:rPr>
            </w:pPr>
            <w:r>
              <w:rPr>
                <w:rFonts w:ascii="Times New Roman" w:hAnsi="Times New Roman"/>
                <w:b/>
                <w:color w:val="auto"/>
                <w:szCs w:val="24"/>
                <w:shd w:val="clear" w:color="auto" w:fill="auto"/>
                <w:lang w:val="en-US"/>
              </w:rPr>
              <w:t>Notes</w:t>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Wassen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CO</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tr>
      <w:tr w:rsidR="003C743D">
        <w:tblPrEx>
          <w:tblCellMar>
            <w:top w:w="0" w:type="dxa"/>
            <w:bottom w:w="0" w:type="dxa"/>
          </w:tblCellMar>
        </w:tblPrEx>
        <w:trPr>
          <w:trHeight w:val="338"/>
        </w:trPr>
        <w:tc>
          <w:tcPr>
            <w:tcW w:w="26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Connector.Name</w:instrText>
            </w:r>
            <w:r>
              <w:rPr>
                <w:color w:val="auto"/>
                <w:szCs w:val="24"/>
                <w:shd w:val="clear" w:color="auto" w:fill="auto"/>
              </w:rPr>
              <w:fldChar w:fldCharType="end"/>
            </w:r>
          </w:p>
        </w:tc>
        <w:tc>
          <w:tcPr>
            <w:tcW w:w="522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ConnSource.Cardinality</w:instrText>
            </w:r>
            <w:r>
              <w:rPr>
                <w:rFonts w:ascii="Times New Roman" w:hAnsi="Times New Roman"/>
                <w:b/>
                <w:color w:val="auto"/>
                <w:szCs w:val="24"/>
                <w:shd w:val="clear" w:color="auto" w:fill="auto"/>
                <w:lang w:val="en-US"/>
              </w:rPr>
              <w:fldChar w:fldCharType="separate"/>
            </w:r>
            <w:r>
              <w:rPr>
                <w:rFonts w:ascii="Times New Roman" w:hAnsi="Times New Roman"/>
                <w:b/>
                <w:color w:val="auto"/>
                <w:szCs w:val="24"/>
                <w:shd w:val="clear" w:color="auto" w:fill="auto"/>
              </w:rPr>
              <w:t>1..1</w: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Wassen</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ConnSource.Role</w:instrText>
            </w:r>
            <w:r>
              <w:rPr>
                <w:rFonts w:ascii="Times New Roman" w:hAnsi="Times New Roman"/>
                <w:color w:val="auto"/>
                <w:szCs w:val="24"/>
                <w:shd w:val="clear" w:color="auto" w:fill="auto"/>
                <w:lang w:val="en-US"/>
              </w:rPr>
              <w:fldChar w:fldCharType="end"/>
            </w:r>
            <w:r>
              <w:rPr>
                <w:rFonts w:ascii="Times New Roman" w:hAnsi="Times New Roman"/>
                <w:color w:val="auto"/>
                <w:szCs w:val="24"/>
                <w:shd w:val="clear" w:color="auto" w:fill="auto"/>
                <w:lang w:val="nl-NL"/>
              </w:rPr>
              <w:t xml:space="preserve"> </w:t>
            </w:r>
          </w:p>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b/>
                <w:color w:val="auto"/>
                <w:szCs w:val="24"/>
                <w:shd w:val="clear" w:color="auto" w:fill="auto"/>
                <w:lang w:val="en-US"/>
              </w:rPr>
              <w:t xml:space="preserve"> </w:t>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b/>
                <w:color w:val="auto"/>
                <w:szCs w:val="24"/>
                <w:shd w:val="clear" w:color="auto" w:fill="auto"/>
              </w:rPr>
              <w:instrText>ConnTarget.Cardinality</w:instrText>
            </w:r>
            <w:r>
              <w:rPr>
                <w:rFonts w:ascii="Times New Roman" w:hAnsi="Times New Roman"/>
                <w:b/>
                <w:color w:val="auto"/>
                <w:szCs w:val="24"/>
                <w:shd w:val="clear" w:color="auto" w:fill="auto"/>
                <w:lang w:val="en-US"/>
              </w:rPr>
              <w:fldChar w:fldCharType="end"/>
            </w:r>
            <w:r>
              <w:rPr>
                <w:rFonts w:ascii="Times New Roman" w:hAnsi="Times New Roman"/>
                <w:b/>
                <w:color w:val="auto"/>
                <w:szCs w:val="24"/>
                <w:shd w:val="clear" w:color="auto" w:fill="auto"/>
                <w:lang w:val="en-US"/>
              </w:rPr>
              <w:tab/>
            </w:r>
            <w:r>
              <w:rPr>
                <w:rFonts w:ascii="Times New Roman" w:hAnsi="Times New Roman"/>
                <w:b/>
                <w:color w:val="auto"/>
                <w:szCs w:val="24"/>
                <w:shd w:val="clear" w:color="auto" w:fill="auto"/>
                <w:lang w:val="en-US"/>
              </w:rPr>
              <w:fldChar w:fldCharType="begin" w:fldLock="1"/>
            </w:r>
            <w:r>
              <w:rPr>
                <w:rFonts w:ascii="Times New Roman" w:hAnsi="Times New Roman"/>
                <w:b/>
                <w:color w:val="auto"/>
                <w:szCs w:val="24"/>
                <w:shd w:val="clear" w:color="auto" w:fill="auto"/>
                <w:lang w:val="en-US"/>
              </w:rPr>
              <w:instrText xml:space="preserve">MERGEFIELD </w:instrText>
            </w:r>
            <w:r>
              <w:rPr>
                <w:rFonts w:ascii="Times New Roman" w:hAnsi="Times New Roman"/>
                <w:color w:val="auto"/>
                <w:szCs w:val="24"/>
                <w:shd w:val="clear" w:color="auto" w:fill="auto"/>
              </w:rPr>
              <w:instrText>Element.Name</w:instrText>
            </w:r>
            <w:r>
              <w:rPr>
                <w:rFonts w:ascii="Times New Roman" w:hAnsi="Times New Roman"/>
                <w:b/>
                <w:color w:val="auto"/>
                <w:szCs w:val="24"/>
                <w:shd w:val="clear" w:color="auto" w:fill="auto"/>
                <w:lang w:val="en-US"/>
              </w:rPr>
              <w:fldChar w:fldCharType="separate"/>
            </w:r>
            <w:r>
              <w:rPr>
                <w:rFonts w:ascii="Times New Roman" w:hAnsi="Times New Roman"/>
                <w:color w:val="auto"/>
                <w:szCs w:val="24"/>
                <w:shd w:val="clear" w:color="auto" w:fill="auto"/>
              </w:rPr>
              <w:t>Katz-Score</w:t>
            </w:r>
            <w:r>
              <w:rPr>
                <w:rFonts w:ascii="Times New Roman" w:hAnsi="Times New Roman"/>
                <w:b/>
                <w:color w:val="auto"/>
                <w:szCs w:val="24"/>
                <w:shd w:val="clear" w:color="auto" w:fill="auto"/>
                <w:lang w:val="en-US"/>
              </w:rPr>
              <w:fldChar w:fldCharType="end"/>
            </w:r>
            <w:r>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fldChar w:fldCharType="begin" w:fldLock="1"/>
            </w:r>
            <w:r>
              <w:rPr>
                <w:rFonts w:ascii="Times New Roman" w:hAnsi="Times New Roman"/>
                <w:color w:val="auto"/>
                <w:szCs w:val="24"/>
                <w:shd w:val="clear" w:color="auto" w:fill="auto"/>
                <w:lang w:val="en-US"/>
              </w:rPr>
              <w:instrText xml:space="preserve">MERGEFIELD </w:instrText>
            </w:r>
            <w:r>
              <w:rPr>
                <w:rFonts w:ascii="Times New Roman" w:hAnsi="Times New Roman"/>
                <w:color w:val="auto"/>
                <w:szCs w:val="24"/>
                <w:shd w:val="clear" w:color="auto" w:fill="auto"/>
              </w:rPr>
              <w:instrText>ConnTarget.Role</w:instrText>
            </w:r>
            <w:r>
              <w:rPr>
                <w:rFonts w:ascii="Times New Roman" w:hAnsi="Times New Roman"/>
                <w:color w:val="auto"/>
                <w:szCs w:val="24"/>
                <w:shd w:val="clear" w:color="auto" w:fill="auto"/>
                <w:lang w:val="en-US"/>
              </w:rPr>
              <w:fldChar w:fldCharType="end"/>
            </w:r>
          </w:p>
        </w:tc>
        <w:tc>
          <w:tcPr>
            <w:tcW w:w="1710" w:type="dxa"/>
            <w:tcBorders>
              <w:top w:val="single" w:sz="2" w:space="0" w:color="auto"/>
              <w:left w:val="single" w:sz="2" w:space="0" w:color="auto"/>
              <w:bottom w:val="single" w:sz="2" w:space="0" w:color="auto"/>
              <w:right w:val="single" w:sz="2" w:space="0" w:color="auto"/>
            </w:tcBorders>
          </w:tcPr>
          <w:p w:rsidR="003C743D" w:rsidRDefault="003C743D">
            <w:pPr>
              <w:shd w:val="clear" w:color="auto" w:fill="auto"/>
              <w:outlineLvl w:val="9"/>
              <w:rPr>
                <w:rFonts w:ascii="Times New Roman" w:hAnsi="Times New Roman"/>
                <w:color w:val="auto"/>
                <w:szCs w:val="24"/>
                <w:shd w:val="clear" w:color="auto" w:fill="auto"/>
                <w:lang w:val="nl-NL"/>
              </w:rPr>
            </w:pPr>
            <w:r>
              <w:rPr>
                <w:color w:val="auto"/>
                <w:szCs w:val="24"/>
                <w:shd w:val="clear" w:color="auto" w:fill="auto"/>
              </w:rPr>
              <w:fldChar w:fldCharType="begin" w:fldLock="1"/>
            </w:r>
            <w:r>
              <w:rPr>
                <w:color w:val="auto"/>
                <w:szCs w:val="24"/>
                <w:shd w:val="clear" w:color="auto" w:fill="auto"/>
              </w:rPr>
              <w:instrText xml:space="preserve">MERGEFIELD </w:instrText>
            </w:r>
            <w:r>
              <w:rPr>
                <w:rFonts w:ascii="Times New Roman" w:hAnsi="Times New Roman"/>
                <w:color w:val="auto"/>
                <w:szCs w:val="24"/>
                <w:shd w:val="clear" w:color="auto" w:fill="auto"/>
              </w:rPr>
              <w:instrText>Connector.Notes</w:instrText>
            </w:r>
            <w:r>
              <w:rPr>
                <w:color w:val="auto"/>
                <w:szCs w:val="24"/>
                <w:shd w:val="clear" w:color="auto" w:fill="auto"/>
              </w:rPr>
              <w:fldChar w:fldCharType="end"/>
            </w:r>
          </w:p>
        </w:tc>
        <w:bookmarkEnd w:id="39"/>
        <w:bookmarkEnd w:id="40"/>
        <w:bookmarkEnd w:id="79"/>
      </w:tr>
    </w:tbl>
    <w:p w:rsidR="0059196F" w:rsidRDefault="0059196F">
      <w:pPr>
        <w:pStyle w:val="Heading3"/>
        <w:shd w:val="clear" w:color="auto" w:fill="auto"/>
        <w:rPr>
          <w:b w:val="0"/>
          <w:bCs w:val="0"/>
          <w:color w:val="auto"/>
          <w:sz w:val="20"/>
          <w:szCs w:val="24"/>
          <w:shd w:val="clear" w:color="auto" w:fill="auto"/>
        </w:rPr>
      </w:pPr>
      <w:bookmarkStart w:id="85" w:name="Evidence_Base"/>
      <w:bookmarkStart w:id="86" w:name="BKM_6489458C_4265_4051_9067_5283C3BE4A69"/>
    </w:p>
    <w:p w:rsidR="0059196F" w:rsidRDefault="0059196F">
      <w:pPr>
        <w:pStyle w:val="Heading3"/>
        <w:shd w:val="clear" w:color="auto" w:fill="auto"/>
        <w:rPr>
          <w:b w:val="0"/>
          <w:bCs w:val="0"/>
          <w:color w:val="auto"/>
          <w:sz w:val="20"/>
          <w:szCs w:val="24"/>
          <w:shd w:val="clear" w:color="auto" w:fill="auto"/>
        </w:rPr>
      </w:pPr>
    </w:p>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Evidence Base</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59196F"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59196F">
        <w:rPr>
          <w:rFonts w:eastAsia="Times New Roman"/>
          <w:szCs w:val="24"/>
          <w:shd w:val="clear" w:color="auto" w:fill="auto"/>
          <w:lang w:val="en-US"/>
        </w:rPr>
        <w:tab/>
      </w:r>
      <w:r w:rsidRPr="0059196F">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59196F"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59196F">
        <w:rPr>
          <w:rFonts w:ascii="Times New Roman" w:hAnsi="Times New Roman"/>
          <w:szCs w:val="24"/>
          <w:shd w:val="clear" w:color="auto" w:fill="auto"/>
          <w:lang w:val="en-US"/>
        </w:rPr>
        <w:tab/>
      </w:r>
      <w:r w:rsidRPr="0059196F">
        <w:rPr>
          <w:rFonts w:ascii="Times New Roman" w:hAnsi="Times New Roman"/>
          <w:szCs w:val="24"/>
          <w:shd w:val="clear" w:color="auto" w:fill="auto"/>
          <w:lang w:val="en-US"/>
        </w:rPr>
        <w:fldChar w:fldCharType="begin" w:fldLock="1"/>
      </w:r>
      <w:r w:rsidRPr="0059196F">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59196F">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59196F">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De afname in zelfredzaamheid kan worden voorkomen. Onderzoek (Wanich 1992) toont aan dat wanneer de verpleging interventies initieerden in ziekenhuizen, zoals mobilisatie tijdens ziekenhuisopname, ouderen drie keer minder kans hadden op fysiek functieverlies.</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pPr>
        <w:shd w:val="clear" w:color="auto" w:fill="auto"/>
        <w:ind w:left="144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xml:space="preserve">Het herkennen van vermeende belemmeringen t.a.v. de mobiliteit van oudere patiënten in ziekenhuizen is een belangrijke eerste stap in de richting van het ontwikkelen van succesvolle interventies om de lage mobiliteit te minimaliseren. </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"Brown CJ,Williams BR, Woodby LL, Davis LL, Allman RM, Barriers to mobility during hospitalization from the perspectives of older patients and their nurses or physicians, J.Hosp Med.2007 Sep; 2(5):305-13.</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p>
    <w:p w:rsidR="003C743D" w:rsidRDefault="003C743D">
      <w:pPr>
        <w:shd w:val="clear" w:color="auto" w:fill="auto"/>
        <w:ind w:left="144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Het expertteam van VMS veiligheidsprogramma adviseert om de Katz-ADL6 score op te nemen als een verplichte score bij opname in het ziekenhuis. De Katz-ADL6 score is ontwikkeld zodat patiënten zelf of door een familielid de activiteiten van het dagelijks leven (ADL) aan kunnen geven.</w:t>
      </w:r>
    </w:p>
    <w:p w:rsidR="003C743D" w:rsidRDefault="003C743D">
      <w:pPr>
        <w:shd w:val="clear" w:color="auto" w:fill="auto"/>
        <w:ind w:left="144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In deze DCM wordt de Katz-ADL6 score uitgewerkt. Aan de hand van de uitkomsten van deze scores kunnen professionals in de ziekenhuizen persoonlijke behandelplannen opstellen, deze worden niet uitgewerkt in deze DCM.</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pPr>
        <w:shd w:val="clear" w:color="auto" w:fill="auto"/>
        <w:ind w:left="1440" w:hanging="1440"/>
        <w:outlineLvl w:val="9"/>
        <w:rPr>
          <w:rFonts w:ascii="Times New Roman" w:hAnsi="Times New Roman"/>
          <w:i/>
          <w:color w:val="0000FF"/>
          <w:szCs w:val="24"/>
          <w:shd w:val="clear" w:color="auto" w:fill="auto"/>
          <w:lang w:val="nl-NL"/>
        </w:rPr>
      </w:pPr>
    </w:p>
    <w:p w:rsidR="003C743D" w:rsidRDefault="003C743D">
      <w:pPr>
        <w:shd w:val="clear" w:color="auto" w:fill="auto"/>
        <w:ind w:left="1440" w:hanging="1440"/>
        <w:outlineLvl w:val="9"/>
        <w:rPr>
          <w:rFonts w:ascii="Times New Roman" w:hAnsi="Times New Roman"/>
          <w:i/>
          <w:color w:val="0000FF"/>
          <w:szCs w:val="24"/>
          <w:shd w:val="clear" w:color="auto" w:fill="auto"/>
          <w:lang w:val="nl-NL"/>
        </w:rPr>
      </w:pPr>
      <w:r w:rsidRPr="003C743D">
        <w:rPr>
          <w:rFonts w:ascii="Times New Roman" w:hAnsi="Times New Roman"/>
          <w:i/>
          <w:color w:val="0000FF"/>
          <w:szCs w:val="24"/>
          <w:shd w:val="clear" w:color="auto" w:fill="auto"/>
          <w:lang w:val="nl-NL"/>
        </w:rPr>
        <w:t xml:space="preserve">  </w:t>
      </w:r>
      <w:bookmarkEnd w:id="85"/>
      <w:bookmarkEnd w:id="86"/>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87" w:name="BKM_EDF0858D_5900_4793_B032_BCF9B650A7F5"/>
    <w:bookmarkStart w:id="88" w:name="Example_Instances"/>
    <w:bookmarkStart w:id="89" w:name="BKM_D202A0B5_C5BC_4208_80C0_A900C0D5BC37"/>
    <w:p w:rsidR="003C743D" w:rsidRDefault="003C743D">
      <w:pPr>
        <w:shd w:val="clear" w:color="auto" w:fill="auto"/>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fldChar w:fldCharType="begin" w:fldLock="1"/>
      </w:r>
      <w:r>
        <w:rPr>
          <w:rFonts w:ascii="Times New Roman" w:hAnsi="Times New Roman"/>
          <w:color w:val="auto"/>
          <w:szCs w:val="24"/>
          <w:shd w:val="clear" w:color="auto" w:fill="auto"/>
          <w:lang w:val="nl-NL"/>
        </w:rPr>
        <w:instrText xml:space="preserve">MERGEFIELD </w:instrText>
      </w:r>
      <w:r w:rsidRPr="003C743D">
        <w:rPr>
          <w:rFonts w:ascii="Times New Roman" w:hAnsi="Times New Roman"/>
          <w:b/>
          <w:color w:val="auto"/>
          <w:szCs w:val="24"/>
          <w:u w:val="single"/>
          <w:shd w:val="clear" w:color="auto" w:fill="auto"/>
          <w:lang w:val="nl-NL"/>
        </w:rPr>
        <w:instrText>Diagram.Name</w:instrText>
      </w:r>
      <w:r>
        <w:rPr>
          <w:rFonts w:ascii="Times New Roman" w:hAnsi="Times New Roman"/>
          <w:color w:val="auto"/>
          <w:szCs w:val="24"/>
          <w:shd w:val="clear" w:color="auto" w:fill="auto"/>
          <w:lang w:val="nl-NL"/>
        </w:rPr>
        <w:fldChar w:fldCharType="end"/>
      </w:r>
    </w:p>
    <w:bookmarkEnd w:id="87"/>
    <w:p w:rsidR="003C743D" w:rsidRPr="003C743D" w:rsidRDefault="003C743D">
      <w:pPr>
        <w:shd w:val="clear" w:color="auto" w:fill="auto"/>
        <w:outlineLvl w:val="9"/>
        <w:rPr>
          <w:rFonts w:ascii="Times New Roman" w:hAnsi="Times New Roman"/>
          <w:color w:val="auto"/>
          <w:szCs w:val="24"/>
          <w:shd w:val="clear" w:color="auto" w:fill="auto"/>
          <w:lang w:val="en-US"/>
        </w:rPr>
      </w:pPr>
    </w:p>
    <w:bookmarkEnd w:id="88"/>
    <w:bookmarkEnd w:id="89"/>
    <w:p w:rsidR="003C743D" w:rsidRDefault="003C743D">
      <w:pPr>
        <w:shd w:val="clear" w:color="auto" w:fill="auto"/>
        <w:outlineLvl w:val="9"/>
        <w:rPr>
          <w:rFonts w:ascii="Times New Roman" w:hAnsi="Times New Roman"/>
          <w:color w:val="auto"/>
          <w:szCs w:val="24"/>
          <w:shd w:val="clear" w:color="auto" w:fill="auto"/>
          <w:lang w:val="nl-NL"/>
        </w:rPr>
      </w:pPr>
    </w:p>
    <w:bookmarkStart w:id="90" w:name="Instructions"/>
    <w:bookmarkStart w:id="91" w:name="BKM_3D87AD9E_79F6_448a_AC24_D289D2630E92"/>
    <w:p w:rsidR="003C743D" w:rsidRPr="003C743D" w:rsidRDefault="003C743D">
      <w:pPr>
        <w:pStyle w:val="Heading3"/>
        <w:shd w:val="clear" w:color="auto" w:fill="auto"/>
        <w:rPr>
          <w:rFonts w:eastAsia="Times New Roman"/>
          <w:bCs w:val="0"/>
          <w:szCs w:val="24"/>
          <w:shd w:val="clear" w:color="auto" w:fill="auto"/>
          <w:lang w:val="nl-NL"/>
        </w:rPr>
      </w:pPr>
      <w:r w:rsidRPr="003C743D">
        <w:rPr>
          <w:b w:val="0"/>
          <w:bCs w:val="0"/>
          <w:color w:val="auto"/>
          <w:sz w:val="20"/>
          <w:szCs w:val="24"/>
          <w:shd w:val="clear" w:color="auto" w:fill="auto"/>
          <w:lang w:val="nl-NL"/>
        </w:rPr>
        <w:lastRenderedPageBreak/>
        <w:fldChar w:fldCharType="begin" w:fldLock="1"/>
      </w:r>
      <w:r w:rsidRPr="003C743D">
        <w:rPr>
          <w:b w:val="0"/>
          <w:bCs w:val="0"/>
          <w:color w:val="auto"/>
          <w:sz w:val="20"/>
          <w:szCs w:val="24"/>
          <w:shd w:val="clear" w:color="auto" w:fill="auto"/>
          <w:lang w:val="nl-NL"/>
        </w:rPr>
        <w:instrText xml:space="preserve">MERGEFIELD </w:instrText>
      </w:r>
      <w:r w:rsidRPr="003C743D">
        <w:rPr>
          <w:rFonts w:eastAsia="Times New Roman"/>
          <w:bCs w:val="0"/>
          <w:szCs w:val="24"/>
          <w:shd w:val="clear" w:color="auto" w:fill="auto"/>
          <w:lang w:val="nl-NL"/>
        </w:rPr>
        <w:instrText>{Pkg.Name}</w:instrText>
      </w:r>
      <w:r w:rsidRPr="003C743D">
        <w:rPr>
          <w:b w:val="0"/>
          <w:bCs w:val="0"/>
          <w:color w:val="auto"/>
          <w:sz w:val="20"/>
          <w:szCs w:val="24"/>
          <w:shd w:val="clear" w:color="auto" w:fill="auto"/>
          <w:lang w:val="nl-NL"/>
        </w:rPr>
        <w:fldChar w:fldCharType="separate"/>
      </w:r>
      <w:r w:rsidRPr="003C743D">
        <w:rPr>
          <w:rFonts w:eastAsia="Times New Roman"/>
          <w:bCs w:val="0"/>
          <w:szCs w:val="24"/>
          <w:shd w:val="clear" w:color="auto" w:fill="auto"/>
          <w:lang w:val="nl-NL"/>
        </w:rPr>
        <w:t>Instructions</w:t>
      </w:r>
      <w:r w:rsidRPr="003C743D">
        <w:rPr>
          <w:b w:val="0"/>
          <w:bCs w:val="0"/>
          <w:color w:val="auto"/>
          <w:sz w:val="20"/>
          <w:szCs w:val="24"/>
          <w:shd w:val="clear" w:color="auto" w:fill="auto"/>
          <w:lang w:val="nl-NL"/>
        </w:rPr>
        <w:fldChar w:fldCharType="end"/>
      </w:r>
      <w:r w:rsidRPr="003C743D">
        <w:rPr>
          <w:rFonts w:eastAsia="Times New Roman"/>
          <w:bCs w:val="0"/>
          <w:szCs w:val="24"/>
          <w:shd w:val="clear" w:color="auto" w:fill="auto"/>
          <w:lang w:val="nl-NL"/>
        </w:rPr>
        <w:t xml:space="preserve"> </w:t>
      </w:r>
    </w:p>
    <w:p w:rsidR="003C743D" w:rsidRDefault="003C743D">
      <w:pPr>
        <w:shd w:val="clear" w:color="auto" w:fill="auto"/>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Type:</w:t>
      </w:r>
      <w:r>
        <w:rPr>
          <w:rFonts w:eastAsia="Times New Roman"/>
          <w:szCs w:val="24"/>
          <w:shd w:val="clear" w:color="auto" w:fill="auto"/>
          <w:lang w:val="nl-NL"/>
        </w:rPr>
        <w:tab/>
      </w:r>
      <w:r>
        <w:rPr>
          <w:rFonts w:eastAsia="Times New Roman"/>
          <w:szCs w:val="24"/>
          <w:shd w:val="clear" w:color="auto" w:fill="auto"/>
          <w:lang w:val="nl-NL"/>
        </w:rPr>
        <w:tab/>
      </w:r>
      <w:r w:rsidRPr="003C743D">
        <w:rPr>
          <w:rStyle w:val="Objecttype"/>
          <w:rFonts w:ascii="Times New Roman" w:hAnsi="Times New Roman"/>
          <w:szCs w:val="24"/>
          <w:shd w:val="clear" w:color="auto" w:fill="auto"/>
          <w:lang w:val="nl-NL"/>
        </w:rPr>
        <w:t xml:space="preserve">Package </w:t>
      </w:r>
      <w:r w:rsidRPr="003C743D">
        <w:rPr>
          <w:rStyle w:val="Objecttype"/>
          <w:rFonts w:ascii="Times New Roman" w:hAnsi="Times New Roman"/>
          <w:szCs w:val="24"/>
          <w:shd w:val="clear" w:color="auto" w:fill="auto"/>
          <w:lang w:val="nl-NL"/>
        </w:rPr>
        <w:fldChar w:fldCharType="begin" w:fldLock="1"/>
      </w:r>
      <w:r w:rsidRPr="003C743D">
        <w:rPr>
          <w:rStyle w:val="Objecttype"/>
          <w:rFonts w:ascii="Times New Roman" w:hAnsi="Times New Roman"/>
          <w:szCs w:val="24"/>
          <w:shd w:val="clear" w:color="auto" w:fill="auto"/>
          <w:lang w:val="nl-NL"/>
        </w:rPr>
        <w:instrText>MERGEFIELD Pkg.Stereotype</w:instrText>
      </w:r>
      <w:r w:rsidRPr="003C743D">
        <w:rPr>
          <w:rStyle w:val="Objecttype"/>
          <w:rFonts w:ascii="Times New Roman" w:hAnsi="Times New Roman"/>
          <w:szCs w:val="24"/>
          <w:shd w:val="clear" w:color="auto" w:fill="auto"/>
          <w:lang w:val="nl-NL"/>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59196F"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59196F">
        <w:rPr>
          <w:rFonts w:ascii="Times New Roman" w:hAnsi="Times New Roman"/>
          <w:i/>
          <w:szCs w:val="24"/>
          <w:shd w:val="clear" w:color="auto" w:fill="auto"/>
          <w:lang w:val="en-US"/>
        </w:rPr>
        <w:t xml:space="preserve">Last modified on </w:t>
      </w:r>
      <w:r w:rsidRPr="0059196F">
        <w:rPr>
          <w:rFonts w:ascii="Times New Roman" w:hAnsi="Times New Roman"/>
          <w:i/>
          <w:szCs w:val="24"/>
          <w:shd w:val="clear" w:color="auto" w:fill="auto"/>
          <w:lang w:val="en-US"/>
        </w:rPr>
        <w:fldChar w:fldCharType="begin" w:fldLock="1"/>
      </w:r>
      <w:r w:rsidRPr="0059196F">
        <w:rPr>
          <w:rFonts w:ascii="Times New Roman" w:hAnsi="Times New Roman"/>
          <w:i/>
          <w:szCs w:val="24"/>
          <w:shd w:val="clear" w:color="auto" w:fill="auto"/>
          <w:lang w:val="en-US"/>
        </w:rPr>
        <w:instrText>MERGEFIELD Pkg.DateModifiedShort</w:instrText>
      </w:r>
      <w:r w:rsidRPr="0059196F">
        <w:rPr>
          <w:rFonts w:ascii="Times New Roman" w:hAnsi="Times New Roman"/>
          <w:i/>
          <w:szCs w:val="24"/>
          <w:shd w:val="clear" w:color="auto" w:fill="auto"/>
          <w:lang w:val="en-US"/>
        </w:rPr>
        <w:fldChar w:fldCharType="separate"/>
      </w:r>
      <w:r w:rsidRPr="0059196F">
        <w:rPr>
          <w:rFonts w:ascii="Times New Roman" w:hAnsi="Times New Roman"/>
          <w:i/>
          <w:szCs w:val="24"/>
          <w:shd w:val="clear" w:color="auto" w:fill="auto"/>
          <w:lang w:val="en-US"/>
        </w:rPr>
        <w:t>2</w:t>
      </w:r>
      <w:r w:rsidR="0059196F" w:rsidRPr="0059196F">
        <w:rPr>
          <w:rFonts w:ascii="Times New Roman" w:hAnsi="Times New Roman"/>
          <w:i/>
          <w:szCs w:val="24"/>
          <w:shd w:val="clear" w:color="auto" w:fill="auto"/>
          <w:lang w:val="en-US"/>
        </w:rPr>
        <w:t>8</w:t>
      </w:r>
      <w:r w:rsidRPr="0059196F">
        <w:rPr>
          <w:rFonts w:ascii="Times New Roman" w:hAnsi="Times New Roman"/>
          <w:i/>
          <w:szCs w:val="24"/>
          <w:shd w:val="clear" w:color="auto" w:fill="auto"/>
          <w:lang w:val="en-US"/>
        </w:rPr>
        <w:t>-4-2012</w:t>
      </w:r>
      <w:r w:rsidRPr="0059196F">
        <w:rPr>
          <w:rFonts w:ascii="Times New Roman" w:hAnsi="Times New Roman"/>
          <w:i/>
          <w:szCs w:val="24"/>
          <w:shd w:val="clear" w:color="auto" w:fill="auto"/>
          <w:lang w:val="en-US"/>
        </w:rPr>
        <w:fldChar w:fldCharType="end"/>
      </w:r>
      <w:r w:rsidRPr="0059196F">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De Katz-ADL score registreert wat de patiënt doet en is geen registratie van wat de patiënt zou kunnen. Het belangrijkste doel is het vaststellen van de mate van onafhankelijkheid van hulp (lichamelijk of met woorden), hoe weinig dan ook en ongeacht de oorzaak.</w:t>
      </w:r>
    </w:p>
    <w:p w:rsidR="0059196F" w:rsidRDefault="0059196F">
      <w:pPr>
        <w:shd w:val="clear" w:color="auto" w:fill="auto"/>
        <w:ind w:left="1440" w:hanging="1440"/>
        <w:outlineLvl w:val="9"/>
        <w:rPr>
          <w:rFonts w:ascii="Times New Roman" w:hAnsi="Times New Roman"/>
          <w:szCs w:val="24"/>
          <w:shd w:val="clear" w:color="auto" w:fill="auto"/>
          <w:lang w:val="nl-NL"/>
        </w:rPr>
      </w:pP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De patiënt, vrienden, gezinsleden en verpleegkundige zijn de gebruikelijke bronnen.</w:t>
      </w: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Voor ieder item waarop de oudere afhankelijk is, wordt 1 punt gescoord. De oudere is compleet afhankelijk bij een score van 5 en 6, matig afhankelijk bij een score 2,3,4, en onafhankelijk bij een score van 1 of lager.</w:t>
      </w: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Bij opname in de anamnesefase of uiterlijk binnen 24 uur zal de Katz-ADL6 score worden afgenomen en de uitkomst zal verwerkt worden in de verpleegkundige anamnese.</w:t>
      </w:r>
    </w:p>
    <w:p w:rsidR="003C743D" w:rsidRDefault="003C743D">
      <w:pPr>
        <w:shd w:val="clear" w:color="auto" w:fill="auto"/>
        <w:ind w:left="1440" w:hanging="1440"/>
        <w:outlineLvl w:val="9"/>
        <w:rPr>
          <w:rFonts w:ascii="Times New Roman" w:hAnsi="Times New Roman"/>
          <w:i/>
          <w:color w:val="408080"/>
          <w:szCs w:val="24"/>
          <w:shd w:val="clear" w:color="auto" w:fill="auto"/>
          <w:lang w:val="nl-NL"/>
        </w:rPr>
      </w:pPr>
      <w:r w:rsidRPr="003C743D">
        <w:rPr>
          <w:rFonts w:ascii="Times New Roman" w:hAnsi="Times New Roman"/>
          <w:i/>
          <w:color w:val="408080"/>
          <w:szCs w:val="24"/>
          <w:shd w:val="clear" w:color="auto" w:fill="auto"/>
          <w:lang w:val="nl-NL"/>
        </w:rPr>
        <w:t xml:space="preserve">  </w:t>
      </w:r>
      <w:bookmarkEnd w:id="90"/>
      <w:bookmarkEnd w:id="91"/>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92" w:name="Interpretation"/>
    <w:bookmarkStart w:id="93" w:name="BKM_3256B2D3_9562_495c_AA47_B6AA163442B7"/>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Interpretation</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r>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De Katz-ADL6 score is gebaseerd op de beoordeling van de functionele (on)afhankelijkheid van personen voor wassen, zich kleden, toilet-bezoek, zich verplaatsen binnenshuis, continentie en zich voeden. Specifieke definities van (on)afhankelijkheid zijn als volgt te intrepreteren; onhankelijkheid betekent het uitvoeren van de functies zonder supervisie, of verbale of fysieke ondersteuning van derden, tenzij het uitdrukkelijk wordt gespecificeerd.</w:t>
      </w: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De beoordeling wordt gebaseerd op de actuele status en niet op de mogelijkheden van de persoon. Dit betekent dat een persoon die weigert om een opdracht uit te voeren, beschouwd wordt als afhankelijk voor deze opdracht, ook al vermoedt men dat hij er wel toe in staat is.</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De oudere is compleet afhankelijk bij een score van 5 of 6, matig afhankelijk bij een score 2,3,4, en onafhankelijk bij een score van 1 of lager.</w:t>
      </w:r>
    </w:p>
    <w:p w:rsidR="003C743D" w:rsidRDefault="003C743D">
      <w:pPr>
        <w:shd w:val="clear" w:color="auto" w:fill="auto"/>
        <w:ind w:left="1440" w:hanging="1440"/>
        <w:outlineLvl w:val="9"/>
        <w:rPr>
          <w:rFonts w:ascii="Times New Roman" w:hAnsi="Times New Roman"/>
          <w:i/>
          <w:color w:val="408080"/>
          <w:szCs w:val="24"/>
          <w:shd w:val="clear" w:color="auto" w:fill="auto"/>
          <w:lang w:val="nl-NL"/>
        </w:rPr>
      </w:pP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Bij een score van 2 of hoger zal er een persoonlijk behandelplan opgesteld moeten worden. Hierbij zijn de verpleegkundige, arts, fysiotherapeut en evt ergotherapeut bij betrokken. Het programma heeft als doel (her) activering van de patiënt.</w:t>
      </w:r>
    </w:p>
    <w:p w:rsidR="003C743D" w:rsidRDefault="003C743D" w:rsidP="0059196F">
      <w:pPr>
        <w:shd w:val="clear" w:color="auto" w:fill="auto"/>
        <w:ind w:left="720" w:firstLine="72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Mogelijke onderdelen van het programma kunnen zijn:</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Het vermijden van medisch onnodige bedrust.</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Het beoordelen van medicatie, zoals slaap- en kalmeringsmiddelen.</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Een adequate pijnbehandeling met regelmatige pijnmetingen.</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Het wijzen op duizeligheid bij positieveranderingen.</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Het dagelijks evalueren van infusen, katheters, fixatie.</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xml:space="preserve">Het persoonlijk behandelplan zal niet in deze DCM uitgewerkt worden. </w:t>
      </w:r>
    </w:p>
    <w:p w:rsidR="003C743D" w:rsidRPr="003C743D" w:rsidRDefault="003C743D">
      <w:pPr>
        <w:shd w:val="clear" w:color="auto" w:fill="auto"/>
        <w:ind w:left="1440" w:hanging="1440"/>
        <w:outlineLvl w:val="9"/>
        <w:rPr>
          <w:rFonts w:ascii="Times New Roman" w:hAnsi="Times New Roman"/>
          <w:color w:val="auto"/>
          <w:szCs w:val="24"/>
          <w:shd w:val="clear" w:color="auto" w:fill="auto"/>
          <w:lang w:val="en-US"/>
        </w:rPr>
      </w:pPr>
      <w:r w:rsidRPr="003C743D">
        <w:rPr>
          <w:rFonts w:ascii="Times New Roman" w:hAnsi="Times New Roman"/>
          <w:color w:val="auto"/>
          <w:szCs w:val="24"/>
          <w:shd w:val="clear" w:color="auto" w:fill="auto"/>
          <w:lang w:val="en-US"/>
        </w:rPr>
        <w:t>-</w:t>
      </w:r>
      <w:r>
        <w:rPr>
          <w:rFonts w:ascii="Times New Roman" w:hAnsi="Times New Roman"/>
          <w:color w:val="auto"/>
          <w:szCs w:val="24"/>
          <w:shd w:val="clear" w:color="auto" w:fill="auto"/>
          <w:lang w:val="en-US"/>
        </w:rPr>
        <w:t xml:space="preserve">  </w:t>
      </w:r>
      <w:bookmarkEnd w:id="92"/>
      <w:bookmarkEnd w:id="93"/>
    </w:p>
    <w:bookmarkStart w:id="94" w:name="Care_Process"/>
    <w:bookmarkStart w:id="95" w:name="BKM_F3E0C4BC_50A1_4e7a_8BF5_8E43D244AA1D"/>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Care Process</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r>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Bij opname in de anamnesefase wordt de Katz-ADL6 score afgenomen door de verpleegkundige met de patiënt. Indien de patiënt hiertoe niet in staat is kan de verpleegkundige ook de Katz-ADL6 score met de familie of vrienden afnemen. Indien dit ook niet mogelijk is kan de verpleegkundige op basis van observaties de score zelf beoordelen maar wel binnen 24 uur.</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Fonts w:ascii="Times New Roman" w:hAnsi="Times New Roman"/>
          <w:szCs w:val="24"/>
          <w:shd w:val="clear" w:color="auto" w:fill="auto"/>
          <w:lang w:val="nl-NL"/>
        </w:rPr>
        <w:t xml:space="preserve">  </w:t>
      </w:r>
      <w:bookmarkEnd w:id="94"/>
      <w:bookmarkEnd w:id="95"/>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96" w:name="Constraints"/>
    <w:bookmarkStart w:id="97" w:name="BKM_EC25F583_F181_4843_929B_1524BD6B6CE0"/>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Constraints</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59196F"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sidRPr="0059196F">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r w:rsidRPr="0059196F">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r>
        <w:rPr>
          <w:rFonts w:ascii="Times New Roman" w:hAnsi="Times New Roman"/>
          <w:szCs w:val="24"/>
          <w:shd w:val="clear" w:color="auto" w:fill="auto"/>
          <w:lang w:val="nl-NL"/>
        </w:rPr>
        <w:t xml:space="preserve">De beoordeling van de Katz-ADL6 score wordt </w:t>
      </w:r>
      <w:r w:rsidR="0059196F">
        <w:rPr>
          <w:rFonts w:ascii="Times New Roman" w:hAnsi="Times New Roman"/>
          <w:szCs w:val="24"/>
          <w:shd w:val="clear" w:color="auto" w:fill="auto"/>
          <w:lang w:val="nl-NL"/>
        </w:rPr>
        <w:t>gebaseerd</w:t>
      </w:r>
      <w:r>
        <w:rPr>
          <w:rFonts w:ascii="Times New Roman" w:hAnsi="Times New Roman"/>
          <w:szCs w:val="24"/>
          <w:shd w:val="clear" w:color="auto" w:fill="auto"/>
          <w:lang w:val="nl-NL"/>
        </w:rPr>
        <w:t xml:space="preserve"> op de actuele status en niet op de mogelijkheden van de persoon.</w:t>
      </w:r>
      <w:r w:rsidRPr="003C743D">
        <w:rPr>
          <w:rFonts w:ascii="Times New Roman" w:hAnsi="Times New Roman"/>
          <w:szCs w:val="24"/>
          <w:shd w:val="clear" w:color="auto" w:fill="auto"/>
          <w:lang w:val="nl-NL"/>
        </w:rPr>
        <w:t xml:space="preserve">  </w:t>
      </w:r>
      <w:bookmarkEnd w:id="96"/>
      <w:bookmarkEnd w:id="97"/>
    </w:p>
    <w:bookmarkStart w:id="98" w:name="Issues"/>
    <w:bookmarkStart w:id="99" w:name="BKM_2FA6985A_3408_49c0_9228_22D198262323"/>
    <w:p w:rsidR="003C743D" w:rsidRPr="00C1475F" w:rsidRDefault="003C743D">
      <w:pPr>
        <w:shd w:val="clear" w:color="auto" w:fill="auto"/>
        <w:ind w:left="1440" w:hanging="1440"/>
        <w:outlineLvl w:val="9"/>
        <w:rPr>
          <w:rFonts w:ascii="Times New Roman" w:hAnsi="Times New Roman"/>
          <w:szCs w:val="24"/>
          <w:shd w:val="clear" w:color="auto" w:fill="auto"/>
          <w:lang w:val="nl-NL"/>
        </w:rPr>
      </w:pPr>
      <w:r w:rsidRPr="00C1475F">
        <w:rPr>
          <w:rFonts w:ascii="Times New Roman" w:hAnsi="Times New Roman"/>
          <w:szCs w:val="24"/>
          <w:shd w:val="clear" w:color="auto" w:fill="auto"/>
          <w:lang w:val="nl-NL"/>
        </w:rPr>
        <w:fldChar w:fldCharType="begin" w:fldLock="1"/>
      </w:r>
      <w:r w:rsidRPr="00C1475F">
        <w:rPr>
          <w:rFonts w:ascii="Times New Roman" w:hAnsi="Times New Roman"/>
          <w:szCs w:val="24"/>
          <w:shd w:val="clear" w:color="auto" w:fill="auto"/>
          <w:lang w:val="nl-NL"/>
        </w:rPr>
        <w:instrText>MERGEFIELD Pkg.Notes</w:instrText>
      </w:r>
      <w:r w:rsidRPr="00C1475F">
        <w:rPr>
          <w:rFonts w:ascii="Times New Roman" w:hAnsi="Times New Roman"/>
          <w:szCs w:val="24"/>
          <w:shd w:val="clear" w:color="auto" w:fill="auto"/>
          <w:lang w:val="nl-NL"/>
        </w:rPr>
        <w:fldChar w:fldCharType="end"/>
      </w:r>
      <w:r w:rsidRPr="00C1475F">
        <w:rPr>
          <w:rFonts w:ascii="Times New Roman" w:hAnsi="Times New Roman"/>
          <w:szCs w:val="24"/>
          <w:shd w:val="clear" w:color="auto" w:fill="auto"/>
          <w:lang w:val="nl-NL"/>
        </w:rPr>
        <w:t xml:space="preserve">  </w:t>
      </w:r>
      <w:bookmarkEnd w:id="98"/>
      <w:bookmarkEnd w:id="99"/>
    </w:p>
    <w:bookmarkStart w:id="100" w:name="References"/>
    <w:bookmarkStart w:id="101" w:name="BKM_66CF76C3_5EED_4eb1_995C_C90AD4986DC8"/>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References</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r>
        <w:rPr>
          <w:rFonts w:ascii="Times New Roman" w:hAnsi="Times New Roman"/>
          <w:i/>
          <w:szCs w:val="24"/>
          <w:shd w:val="clear" w:color="auto" w:fill="auto"/>
          <w:lang w:val="en-US"/>
        </w:rPr>
        <w:t>.</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Notes:</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Pkg.Notes</w:instrText>
      </w:r>
      <w:r w:rsidRPr="003C743D">
        <w:rPr>
          <w:rFonts w:ascii="Times New Roman" w:hAnsi="Times New Roman"/>
          <w:szCs w:val="24"/>
          <w:shd w:val="clear" w:color="auto" w:fill="auto"/>
          <w:lang w:val="en-US"/>
        </w:rPr>
        <w:fldChar w:fldCharType="end"/>
      </w:r>
      <w:r w:rsidRPr="003C743D">
        <w:rPr>
          <w:rFonts w:ascii="Times New Roman" w:hAnsi="Times New Roman"/>
          <w:szCs w:val="24"/>
          <w:shd w:val="clear" w:color="auto" w:fill="auto"/>
          <w:lang w:val="en-US"/>
        </w:rPr>
        <w:t>Boyd CM, Landefeld CS, Counsell SR,Palmer RM, Fortinsky RH, Kresevic D, et al.</w:t>
      </w:r>
    </w:p>
    <w:p w:rsidR="003C743D" w:rsidRPr="003C743D" w:rsidRDefault="003C743D" w:rsidP="0059196F">
      <w:pPr>
        <w:shd w:val="clear" w:color="auto" w:fill="auto"/>
        <w:ind w:left="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Recovery of activities of daily living in olderadults after hospitalization for acute medical</w:t>
      </w:r>
    </w:p>
    <w:p w:rsidR="003C743D" w:rsidRPr="003C743D" w:rsidRDefault="003C743D" w:rsidP="0059196F">
      <w:pPr>
        <w:shd w:val="clear" w:color="auto" w:fill="auto"/>
        <w:ind w:left="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illness.</w:t>
      </w:r>
    </w:p>
    <w:p w:rsidR="003C743D" w:rsidRPr="003C743D" w:rsidRDefault="003C743D">
      <w:pPr>
        <w:shd w:val="clear" w:color="auto" w:fill="auto"/>
        <w:ind w:left="1440" w:hanging="1440"/>
        <w:outlineLvl w:val="9"/>
        <w:rPr>
          <w:rFonts w:ascii="Times New Roman" w:hAnsi="Times New Roman"/>
          <w:szCs w:val="24"/>
          <w:shd w:val="clear" w:color="auto" w:fill="auto"/>
          <w:lang w:val="en-US"/>
        </w:rPr>
      </w:pPr>
    </w:p>
    <w:p w:rsidR="003C743D" w:rsidRPr="003C743D" w:rsidRDefault="003C743D" w:rsidP="0059196F">
      <w:pPr>
        <w:shd w:val="clear" w:color="auto" w:fill="auto"/>
        <w:ind w:left="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J.Am.Geriatr.Soc. 2008;56:2171-9.Brown CJ, Williams BR, Woodby LL, Davis</w:t>
      </w:r>
    </w:p>
    <w:p w:rsidR="0059196F"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 xml:space="preserve">LL, Allman RM.Barriers to mobility during hospitalization from the perspectives of older patients </w:t>
      </w: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and theirnurses and physicians.J Hosp Med. 2007 Sep;2(5):305-13.</w:t>
      </w: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p>
    <w:p w:rsidR="0059196F"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 xml:space="preserve">Brown CJ, Friedkin RJ, Inouye SK.Prevalence and Outcomes of Low Mobility in Hospitalized </w:t>
      </w: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 xml:space="preserve">Older Patients.J.Am.Geriatr.Soc. 2004;52:1263-70 </w:t>
      </w: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Convertino VA, Bloomfield SA, Greenleaf JE.</w:t>
      </w:r>
    </w:p>
    <w:p w:rsidR="003C743D" w:rsidRPr="003C743D" w:rsidRDefault="003C743D" w:rsidP="0059196F">
      <w:pPr>
        <w:shd w:val="clear" w:color="auto" w:fill="auto"/>
        <w:ind w:left="2880" w:hanging="1440"/>
        <w:outlineLvl w:val="9"/>
        <w:rPr>
          <w:rFonts w:ascii="Times New Roman" w:hAnsi="Times New Roman"/>
          <w:szCs w:val="24"/>
          <w:shd w:val="clear" w:color="auto" w:fill="auto"/>
          <w:lang w:val="en-US"/>
        </w:rPr>
      </w:pPr>
      <w:r w:rsidRPr="003C743D">
        <w:rPr>
          <w:rFonts w:ascii="Times New Roman" w:hAnsi="Times New Roman"/>
          <w:szCs w:val="24"/>
          <w:shd w:val="clear" w:color="auto" w:fill="auto"/>
          <w:lang w:val="en-US"/>
        </w:rPr>
        <w:t>An overview of the issues: physiological effects of bed rest and restricted physical activity.</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Med.Sci.Sports Exerc. 1997;29:187-90.</w:t>
      </w:r>
    </w:p>
    <w:p w:rsidR="003C743D" w:rsidRDefault="003C743D" w:rsidP="0059196F">
      <w:pPr>
        <w:shd w:val="clear" w:color="auto" w:fill="auto"/>
        <w:ind w:left="2880" w:hanging="1440"/>
        <w:outlineLvl w:val="9"/>
        <w:rPr>
          <w:rFonts w:ascii="Times New Roman" w:hAnsi="Times New Roman"/>
          <w:szCs w:val="24"/>
          <w:shd w:val="clear" w:color="auto" w:fill="auto"/>
          <w:lang w:val="nl-NL"/>
        </w:rPr>
      </w:pPr>
    </w:p>
    <w:p w:rsidR="003C743D" w:rsidRDefault="003C743D" w:rsidP="0059196F">
      <w:pPr>
        <w:shd w:val="clear" w:color="auto" w:fill="auto"/>
        <w:ind w:left="2880" w:hanging="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 xml:space="preserve">VMS veiligheidsprogramma onderdeel "De kwetsbare ouderen". </w:t>
      </w:r>
    </w:p>
    <w:p w:rsidR="003C743D" w:rsidRDefault="003C743D">
      <w:pPr>
        <w:shd w:val="clear" w:color="auto" w:fill="auto"/>
        <w:ind w:left="1440" w:hanging="1440"/>
        <w:outlineLvl w:val="9"/>
        <w:rPr>
          <w:rFonts w:ascii="Times New Roman" w:hAnsi="Times New Roman"/>
          <w:i/>
          <w:color w:val="0000FF"/>
          <w:szCs w:val="24"/>
          <w:shd w:val="clear" w:color="auto" w:fill="auto"/>
          <w:lang w:val="nl-NL"/>
        </w:rPr>
      </w:pPr>
      <w:r w:rsidRPr="003C743D">
        <w:rPr>
          <w:rFonts w:ascii="Times New Roman" w:hAnsi="Times New Roman"/>
          <w:i/>
          <w:color w:val="0000FF"/>
          <w:szCs w:val="24"/>
          <w:shd w:val="clear" w:color="auto" w:fill="auto"/>
          <w:lang w:val="nl-NL"/>
        </w:rPr>
        <w:t xml:space="preserve"> </w:t>
      </w:r>
      <w:bookmarkEnd w:id="100"/>
      <w:bookmarkEnd w:id="101"/>
    </w:p>
    <w:p w:rsidR="003C743D" w:rsidRDefault="003C743D">
      <w:pPr>
        <w:shd w:val="clear" w:color="auto" w:fill="auto"/>
        <w:ind w:left="1440" w:hanging="1440"/>
        <w:outlineLvl w:val="9"/>
        <w:rPr>
          <w:rFonts w:ascii="Times New Roman" w:hAnsi="Times New Roman"/>
          <w:color w:val="auto"/>
          <w:szCs w:val="24"/>
          <w:shd w:val="clear" w:color="auto" w:fill="auto"/>
          <w:lang w:val="nl-NL"/>
        </w:rPr>
      </w:pPr>
    </w:p>
    <w:bookmarkStart w:id="102" w:name="Disclaimer"/>
    <w:bookmarkStart w:id="103" w:name="BKM_5997BF9F_69CE_4b07_BBE5_16E9AB982580"/>
    <w:p w:rsidR="003C743D" w:rsidRDefault="003C743D">
      <w:pPr>
        <w:pStyle w:val="Heading3"/>
        <w:shd w:val="clear" w:color="auto" w:fill="auto"/>
        <w:rPr>
          <w:rFonts w:eastAsia="Times New Roman"/>
          <w:bCs w:val="0"/>
          <w:szCs w:val="24"/>
          <w:shd w:val="clear" w:color="auto" w:fill="auto"/>
          <w:lang w:val="en-US"/>
        </w:rPr>
      </w:pPr>
      <w:r>
        <w:rPr>
          <w:b w:val="0"/>
          <w:bCs w:val="0"/>
          <w:color w:val="auto"/>
          <w:sz w:val="20"/>
          <w:szCs w:val="24"/>
          <w:shd w:val="clear" w:color="auto" w:fill="auto"/>
        </w:rPr>
        <w:fldChar w:fldCharType="begin" w:fldLock="1"/>
      </w:r>
      <w:r>
        <w:rPr>
          <w:b w:val="0"/>
          <w:bCs w:val="0"/>
          <w:color w:val="auto"/>
          <w:sz w:val="20"/>
          <w:szCs w:val="24"/>
          <w:shd w:val="clear" w:color="auto" w:fill="auto"/>
        </w:rPr>
        <w:instrText xml:space="preserve">MERGEFIELD </w:instrText>
      </w:r>
      <w:r>
        <w:rPr>
          <w:rFonts w:eastAsia="Times New Roman"/>
          <w:bCs w:val="0"/>
          <w:szCs w:val="24"/>
          <w:shd w:val="clear" w:color="auto" w:fill="auto"/>
          <w:lang w:val="en-US"/>
        </w:rPr>
        <w:instrText>{Pkg.Name}</w:instrText>
      </w:r>
      <w:r>
        <w:rPr>
          <w:b w:val="0"/>
          <w:bCs w:val="0"/>
          <w:color w:val="auto"/>
          <w:sz w:val="20"/>
          <w:szCs w:val="24"/>
          <w:shd w:val="clear" w:color="auto" w:fill="auto"/>
        </w:rPr>
        <w:fldChar w:fldCharType="separate"/>
      </w:r>
      <w:r>
        <w:rPr>
          <w:rFonts w:eastAsia="Times New Roman"/>
          <w:bCs w:val="0"/>
          <w:szCs w:val="24"/>
          <w:shd w:val="clear" w:color="auto" w:fill="auto"/>
          <w:lang w:val="en-US"/>
        </w:rPr>
        <w:t>Disclaimer</w:t>
      </w:r>
      <w:r>
        <w:rPr>
          <w:b w:val="0"/>
          <w:bCs w:val="0"/>
          <w:color w:val="auto"/>
          <w:sz w:val="20"/>
          <w:szCs w:val="24"/>
          <w:shd w:val="clear" w:color="auto" w:fill="auto"/>
        </w:rPr>
        <w:fldChar w:fldCharType="end"/>
      </w:r>
      <w:r>
        <w:rPr>
          <w:rFonts w:eastAsia="Times New Roman"/>
          <w:bCs w:val="0"/>
          <w:szCs w:val="24"/>
          <w:shd w:val="clear" w:color="auto" w:fill="auto"/>
          <w:lang w:val="en-US"/>
        </w:rPr>
        <w:t xml:space="preserve"> </w:t>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Type:</w:t>
      </w:r>
      <w:r w:rsidRPr="003C743D">
        <w:rPr>
          <w:rFonts w:eastAsia="Times New Roman"/>
          <w:szCs w:val="24"/>
          <w:shd w:val="clear" w:color="auto" w:fill="auto"/>
          <w:lang w:val="en-US"/>
        </w:rPr>
        <w:tab/>
      </w:r>
      <w:r w:rsidRPr="003C743D">
        <w:rPr>
          <w:rFonts w:eastAsia="Times New Roman"/>
          <w:szCs w:val="24"/>
          <w:shd w:val="clear" w:color="auto" w:fill="auto"/>
          <w:lang w:val="en-US"/>
        </w:rPr>
        <w:tab/>
      </w:r>
      <w:r>
        <w:rPr>
          <w:rStyle w:val="Objecttype"/>
          <w:rFonts w:ascii="Times New Roman" w:hAnsi="Times New Roman"/>
          <w:szCs w:val="24"/>
          <w:shd w:val="clear" w:color="auto" w:fill="auto"/>
          <w:lang w:val="en-US"/>
        </w:rPr>
        <w:t xml:space="preserve">Package </w:t>
      </w:r>
      <w:r>
        <w:rPr>
          <w:rStyle w:val="Objecttype"/>
          <w:rFonts w:ascii="Times New Roman" w:hAnsi="Times New Roman"/>
          <w:szCs w:val="24"/>
          <w:shd w:val="clear" w:color="auto" w:fill="auto"/>
          <w:lang w:val="en-US"/>
        </w:rPr>
        <w:fldChar w:fldCharType="begin" w:fldLock="1"/>
      </w:r>
      <w:r>
        <w:rPr>
          <w:rStyle w:val="Objecttype"/>
          <w:rFonts w:ascii="Times New Roman" w:hAnsi="Times New Roman"/>
          <w:szCs w:val="24"/>
          <w:shd w:val="clear" w:color="auto" w:fill="auto"/>
          <w:lang w:val="en-US"/>
        </w:rPr>
        <w:instrText xml:space="preserve">MERGEFIELD </w:instrText>
      </w:r>
      <w:r>
        <w:rPr>
          <w:rStyle w:val="Objecttype"/>
          <w:rFonts w:ascii="Times New Roman" w:hAnsi="Times New Roman"/>
          <w:szCs w:val="24"/>
          <w:shd w:val="clear" w:color="auto" w:fill="auto"/>
        </w:rPr>
        <w:instrText>Pkg.Stereotype</w:instrText>
      </w:r>
      <w:r>
        <w:rPr>
          <w:rStyle w:val="Objecttype"/>
          <w:rFonts w:ascii="Times New Roman" w:hAnsi="Times New Roman"/>
          <w:szCs w:val="24"/>
          <w:shd w:val="clear" w:color="auto" w:fill="auto"/>
          <w:lang w:val="en-US"/>
        </w:rPr>
        <w:fldChar w:fldCharType="end"/>
      </w:r>
    </w:p>
    <w:p w:rsidR="003C743D" w:rsidRPr="003C743D"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Package:</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fldChar w:fldCharType="begin" w:fldLock="1"/>
      </w:r>
      <w:r w:rsidRPr="003C743D">
        <w:rPr>
          <w:rFonts w:ascii="Times New Roman" w:hAnsi="Times New Roman"/>
          <w:szCs w:val="24"/>
          <w:shd w:val="clear" w:color="auto" w:fill="auto"/>
          <w:lang w:val="en-US"/>
        </w:rPr>
        <w:instrText xml:space="preserve">MERGEFIELD </w:instrText>
      </w:r>
      <w:r>
        <w:rPr>
          <w:rFonts w:ascii="Times New Roman" w:hAnsi="Times New Roman"/>
          <w:szCs w:val="24"/>
          <w:shd w:val="clear" w:color="auto" w:fill="auto"/>
        </w:rPr>
        <w:instrText>Pkg.ParentPackage</w:instrText>
      </w:r>
      <w:r w:rsidRPr="003C743D">
        <w:rPr>
          <w:rFonts w:ascii="Times New Roman" w:hAnsi="Times New Roman"/>
          <w:szCs w:val="24"/>
          <w:shd w:val="clear" w:color="auto" w:fill="auto"/>
          <w:lang w:val="en-US"/>
        </w:rPr>
        <w:fldChar w:fldCharType="separate"/>
      </w:r>
      <w:r>
        <w:rPr>
          <w:rFonts w:ascii="Times New Roman" w:hAnsi="Times New Roman"/>
          <w:szCs w:val="24"/>
          <w:shd w:val="clear" w:color="auto" w:fill="auto"/>
        </w:rPr>
        <w:t>Katz-Score april 2012</w:t>
      </w:r>
      <w:r w:rsidRPr="003C743D">
        <w:rPr>
          <w:rFonts w:ascii="Times New Roman" w:hAnsi="Times New Roman"/>
          <w:szCs w:val="24"/>
          <w:shd w:val="clear" w:color="auto" w:fill="auto"/>
          <w:lang w:val="en-US"/>
        </w:rPr>
        <w:fldChar w:fldCharType="end"/>
      </w:r>
    </w:p>
    <w:p w:rsidR="003C743D" w:rsidRPr="0059196F" w:rsidRDefault="003C743D">
      <w:pPr>
        <w:shd w:val="clear" w:color="auto" w:fill="auto"/>
        <w:outlineLvl w:val="9"/>
        <w:rPr>
          <w:rFonts w:ascii="Times New Roman" w:hAnsi="Times New Roman"/>
          <w:szCs w:val="24"/>
          <w:shd w:val="clear" w:color="auto" w:fill="auto"/>
          <w:lang w:val="en-US"/>
        </w:rPr>
      </w:pPr>
      <w:r>
        <w:rPr>
          <w:rStyle w:val="FieldLabel"/>
          <w:rFonts w:ascii="Times New Roman" w:hAnsi="Times New Roman"/>
          <w:szCs w:val="24"/>
          <w:shd w:val="clear" w:color="auto" w:fill="auto"/>
          <w:lang w:val="en-US"/>
        </w:rPr>
        <w:t>Detail:</w:t>
      </w:r>
      <w:r w:rsidRPr="003C743D">
        <w:rPr>
          <w:rFonts w:ascii="Times New Roman" w:hAnsi="Times New Roman"/>
          <w:szCs w:val="24"/>
          <w:shd w:val="clear" w:color="auto" w:fill="auto"/>
          <w:lang w:val="en-US"/>
        </w:rPr>
        <w:tab/>
      </w:r>
      <w:r w:rsidRPr="003C743D">
        <w:rPr>
          <w:rFonts w:ascii="Times New Roman" w:hAnsi="Times New Roman"/>
          <w:szCs w:val="24"/>
          <w:shd w:val="clear" w:color="auto" w:fill="auto"/>
          <w:lang w:val="en-US"/>
        </w:rPr>
        <w:tab/>
      </w:r>
      <w:r>
        <w:rPr>
          <w:rFonts w:ascii="Times New Roman" w:hAnsi="Times New Roman"/>
          <w:i/>
          <w:szCs w:val="24"/>
          <w:shd w:val="clear" w:color="auto" w:fill="auto"/>
          <w:lang w:val="en-US"/>
        </w:rPr>
        <w:t xml:space="preserve">Created on </w:t>
      </w:r>
      <w:r w:rsidR="0059196F">
        <w:rPr>
          <w:rFonts w:ascii="Times New Roman" w:hAnsi="Times New Roman"/>
          <w:i/>
          <w:szCs w:val="24"/>
          <w:shd w:val="clear" w:color="auto" w:fill="auto"/>
          <w:lang w:val="en-US"/>
        </w:rPr>
        <w:t>12-4-2012</w:t>
      </w:r>
      <w:r w:rsidRPr="003C743D">
        <w:rPr>
          <w:rFonts w:ascii="Times New Roman" w:hAnsi="Times New Roman"/>
          <w:szCs w:val="24"/>
          <w:shd w:val="clear" w:color="auto" w:fill="auto"/>
          <w:lang w:val="en-US"/>
        </w:rPr>
        <w:t xml:space="preserve">. </w:t>
      </w:r>
      <w:r w:rsidRPr="0059196F">
        <w:rPr>
          <w:rFonts w:ascii="Times New Roman" w:hAnsi="Times New Roman"/>
          <w:i/>
          <w:szCs w:val="24"/>
          <w:shd w:val="clear" w:color="auto" w:fill="auto"/>
          <w:lang w:val="en-US"/>
        </w:rPr>
        <w:t xml:space="preserve">Last modified on </w:t>
      </w:r>
      <w:r w:rsidR="0059196F">
        <w:rPr>
          <w:rFonts w:ascii="Times New Roman" w:hAnsi="Times New Roman"/>
          <w:i/>
          <w:szCs w:val="24"/>
          <w:shd w:val="clear" w:color="auto" w:fill="auto"/>
          <w:lang w:val="en-US"/>
        </w:rPr>
        <w:t>28-4-2012</w:t>
      </w:r>
      <w:r w:rsidRPr="0059196F">
        <w:rPr>
          <w:rFonts w:ascii="Times New Roman" w:hAnsi="Times New Roman"/>
          <w:i/>
          <w:szCs w:val="24"/>
          <w:shd w:val="clear" w:color="auto" w:fill="auto"/>
          <w:lang w:val="en-US"/>
        </w:rPr>
        <w:t>.</w:t>
      </w:r>
    </w:p>
    <w:p w:rsidR="003C743D" w:rsidRDefault="003C743D">
      <w:pPr>
        <w:shd w:val="clear" w:color="auto" w:fill="auto"/>
        <w:ind w:left="1440" w:hanging="1440"/>
        <w:outlineLvl w:val="9"/>
        <w:rPr>
          <w:rFonts w:ascii="Times New Roman" w:hAnsi="Times New Roman"/>
          <w:szCs w:val="24"/>
          <w:shd w:val="clear" w:color="auto" w:fill="auto"/>
          <w:lang w:val="nl-NL"/>
        </w:rPr>
      </w:pPr>
      <w:r w:rsidRPr="003C743D">
        <w:rPr>
          <w:rStyle w:val="FieldLabel"/>
          <w:rFonts w:ascii="Times New Roman" w:hAnsi="Times New Roman"/>
          <w:szCs w:val="24"/>
          <w:shd w:val="clear" w:color="auto" w:fill="auto"/>
          <w:lang w:val="nl-NL"/>
        </w:rPr>
        <w:t>Notes:</w:t>
      </w:r>
      <w:r>
        <w:rPr>
          <w:rFonts w:ascii="Times New Roman" w:hAnsi="Times New Roman"/>
          <w:szCs w:val="24"/>
          <w:shd w:val="clear" w:color="auto" w:fill="auto"/>
          <w:lang w:val="nl-NL"/>
        </w:rPr>
        <w:tab/>
      </w:r>
      <w:r>
        <w:rPr>
          <w:rFonts w:ascii="Times New Roman" w:hAnsi="Times New Roman"/>
          <w:szCs w:val="24"/>
          <w:shd w:val="clear" w:color="auto" w:fill="auto"/>
          <w:lang w:val="nl-NL"/>
        </w:rPr>
        <w:fldChar w:fldCharType="begin" w:fldLock="1"/>
      </w:r>
      <w:r>
        <w:rPr>
          <w:rFonts w:ascii="Times New Roman" w:hAnsi="Times New Roman"/>
          <w:szCs w:val="24"/>
          <w:shd w:val="clear" w:color="auto" w:fill="auto"/>
          <w:lang w:val="nl-NL"/>
        </w:rPr>
        <w:instrText xml:space="preserve">MERGEFIELD </w:instrText>
      </w:r>
      <w:r w:rsidRPr="003C743D">
        <w:rPr>
          <w:rFonts w:ascii="Times New Roman" w:hAnsi="Times New Roman"/>
          <w:szCs w:val="24"/>
          <w:shd w:val="clear" w:color="auto" w:fill="auto"/>
          <w:lang w:val="nl-NL"/>
        </w:rPr>
        <w:instrText>Pkg.Notes</w:instrText>
      </w:r>
      <w:r>
        <w:rPr>
          <w:rFonts w:ascii="Times New Roman" w:hAnsi="Times New Roman"/>
          <w:szCs w:val="24"/>
          <w:shd w:val="clear" w:color="auto" w:fill="auto"/>
          <w:lang w:val="nl-NL"/>
        </w:rPr>
        <w:fldChar w:fldCharType="end"/>
      </w: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M.v.Peppen als opdrachtgever en Results 4 Care B.V. als uitvoerder besteden de grootst mogelijke zorg aan de betrouwbaarheid en actualiteit van de gegevens in deze DCM. Onjuistheden en onvolledigheden kunnen echter voorkomen.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of Results 4 Care, of door U aan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of Results 4 Care via een website van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 xml:space="preserve">v.Peppen of Results 4 Care of via e-mail, of anderszins langs elektronische weg. </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t>Tevens aanvaarden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en Results 4 Care geen aansprakelijkheid voor eventuele schade die geleden wordt als gevolg van het gebruik van gegevens, adviezen of ideeën verstrekt door of namens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via deze DCM, Detailed Clinical Model. M</w:t>
      </w:r>
      <w:r>
        <w:rPr>
          <w:rFonts w:ascii="Times New Roman" w:hAnsi="Times New Roman"/>
          <w:color w:val="0000FF"/>
          <w:szCs w:val="24"/>
          <w:shd w:val="clear" w:color="auto" w:fill="auto"/>
          <w:lang w:val="nl-NL"/>
        </w:rPr>
        <w:t>.</w:t>
      </w:r>
      <w:r>
        <w:rPr>
          <w:rFonts w:ascii="Times New Roman" w:hAnsi="Times New Roman"/>
          <w:szCs w:val="24"/>
          <w:shd w:val="clear" w:color="auto" w:fill="auto"/>
          <w:lang w:val="nl-NL"/>
        </w:rPr>
        <w:t>v.Peppen aanvaardt geen verantwoordelijkheid voor de inhoud van informatie in deze DCM waarnaar of waarvan met een hyperlink of anderszins wordt verwezen.</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rsidP="0059196F">
      <w:pPr>
        <w:shd w:val="clear" w:color="auto" w:fill="auto"/>
        <w:ind w:left="1440"/>
        <w:outlineLvl w:val="9"/>
        <w:rPr>
          <w:rFonts w:ascii="Times New Roman" w:hAnsi="Times New Roman"/>
          <w:szCs w:val="24"/>
          <w:shd w:val="clear" w:color="auto" w:fill="auto"/>
          <w:lang w:val="nl-NL"/>
        </w:rPr>
      </w:pPr>
      <w:r>
        <w:rPr>
          <w:rFonts w:ascii="Times New Roman" w:hAnsi="Times New Roman"/>
          <w:szCs w:val="24"/>
          <w:shd w:val="clear" w:color="auto" w:fill="auto"/>
          <w:lang w:val="nl-NL"/>
        </w:rPr>
        <w:lastRenderedPageBreak/>
        <w:t xml:space="preserve">In geval van tegenstrijdigheden in de genoemde DCM documenten en bestanden geeft de meest recente en hoogste versie van de vermelde volgorde in de revisies de prioriteit van de desbetreffende documenten weer. </w:t>
      </w:r>
    </w:p>
    <w:p w:rsidR="003C743D" w:rsidRDefault="003C743D">
      <w:pPr>
        <w:shd w:val="clear" w:color="auto" w:fill="auto"/>
        <w:ind w:left="1440" w:hanging="1440"/>
        <w:outlineLvl w:val="9"/>
        <w:rPr>
          <w:rFonts w:ascii="Times New Roman" w:hAnsi="Times New Roman"/>
          <w:szCs w:val="24"/>
          <w:shd w:val="clear" w:color="auto" w:fill="auto"/>
          <w:lang w:val="nl-NL"/>
        </w:rPr>
      </w:pPr>
    </w:p>
    <w:p w:rsidR="003C743D" w:rsidRDefault="003C743D" w:rsidP="0059196F">
      <w:pPr>
        <w:shd w:val="clear" w:color="auto" w:fill="auto"/>
        <w:ind w:left="1440"/>
        <w:outlineLvl w:val="9"/>
        <w:rPr>
          <w:rFonts w:ascii="Times New Roman" w:hAnsi="Times New Roman"/>
          <w:color w:val="auto"/>
          <w:szCs w:val="24"/>
          <w:shd w:val="clear" w:color="auto" w:fill="auto"/>
          <w:lang w:val="nl-NL"/>
        </w:rPr>
      </w:pPr>
      <w:r>
        <w:rPr>
          <w:rFonts w:ascii="Times New Roman" w:hAnsi="Times New Roman"/>
          <w:color w:val="auto"/>
          <w:szCs w:val="24"/>
          <w:shd w:val="clear" w:color="auto" w:fill="auto"/>
          <w:lang w:val="nl-NL"/>
        </w:rPr>
        <w:t xml:space="preserve">Indien informatie die in de elektronische versie van deze DCM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r w:rsidRPr="003C743D">
        <w:rPr>
          <w:rFonts w:ascii="Times New Roman" w:hAnsi="Times New Roman"/>
          <w:color w:val="auto"/>
          <w:szCs w:val="24"/>
          <w:shd w:val="clear" w:color="auto" w:fill="auto"/>
          <w:lang w:val="nl-NL"/>
        </w:rPr>
        <w:t xml:space="preserve">  </w:t>
      </w:r>
      <w:bookmarkEnd w:id="0"/>
      <w:bookmarkEnd w:id="1"/>
      <w:bookmarkEnd w:id="102"/>
      <w:bookmarkEnd w:id="103"/>
    </w:p>
    <w:sectPr w:rsidR="003C743D">
      <w:headerReference w:type="default" r:id="rId9"/>
      <w:pgSz w:w="12240" w:h="15840"/>
      <w:pgMar w:top="1440" w:right="1440" w:bottom="1440" w:left="1440" w:header="720" w:footer="720" w:gutter="0"/>
      <w:paperSrc w:first="1" w:other="1"/>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920" w:rsidRDefault="002D7920">
      <w:r>
        <w:separator/>
      </w:r>
    </w:p>
  </w:endnote>
  <w:endnote w:type="continuationSeparator" w:id="0">
    <w:p w:rsidR="002D7920" w:rsidRDefault="002D79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920" w:rsidRDefault="002D7920">
      <w:r>
        <w:separator/>
      </w:r>
    </w:p>
  </w:footnote>
  <w:footnote w:type="continuationSeparator" w:id="0">
    <w:p w:rsidR="002D7920" w:rsidRDefault="002D7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3510"/>
      <w:gridCol w:w="2250"/>
      <w:gridCol w:w="3600"/>
    </w:tblGrid>
    <w:tr w:rsidR="003C743D">
      <w:tblPrEx>
        <w:tblCellMar>
          <w:top w:w="0" w:type="dxa"/>
          <w:bottom w:w="0" w:type="dxa"/>
        </w:tblCellMar>
      </w:tblPrEx>
      <w:trPr>
        <w:trHeight w:val="230"/>
      </w:trPr>
      <w:tc>
        <w:tcPr>
          <w:tcW w:w="3510" w:type="dxa"/>
          <w:tcBorders>
            <w:top w:val="nil"/>
            <w:left w:val="nil"/>
            <w:bottom w:val="single" w:sz="2" w:space="0" w:color="auto"/>
            <w:right w:val="nil"/>
          </w:tcBorders>
        </w:tcPr>
        <w:p w:rsidR="003C743D" w:rsidRDefault="003C743D">
          <w:pPr>
            <w:pStyle w:val="Header"/>
            <w:shd w:val="clear" w:color="auto" w:fill="auto"/>
            <w:outlineLvl w:val="9"/>
            <w:rPr>
              <w:rFonts w:ascii="Times New Roman" w:hAnsi="Times New Roman"/>
              <w:color w:val="auto"/>
              <w:szCs w:val="24"/>
              <w:u w:val="single"/>
              <w:shd w:val="clear" w:color="auto" w:fill="auto"/>
              <w:lang w:val="en-US"/>
            </w:rPr>
          </w:pPr>
          <w:r>
            <w:rPr>
              <w:rFonts w:ascii="Times New Roman" w:hAnsi="Times New Roman"/>
              <w:color w:val="auto"/>
              <w:szCs w:val="24"/>
              <w:u w:val="single"/>
              <w:shd w:val="clear" w:color="auto" w:fill="auto"/>
              <w:lang w:val="en-US"/>
            </w:rPr>
            <w:t>Data Model Specification</w:t>
          </w:r>
        </w:p>
      </w:tc>
      <w:tc>
        <w:tcPr>
          <w:tcW w:w="2250" w:type="dxa"/>
          <w:tcBorders>
            <w:top w:val="nil"/>
            <w:left w:val="nil"/>
            <w:bottom w:val="single" w:sz="2" w:space="0" w:color="auto"/>
            <w:right w:val="nil"/>
          </w:tcBorders>
        </w:tcPr>
        <w:p w:rsidR="003C743D" w:rsidRDefault="003C743D">
          <w:pPr>
            <w:pStyle w:val="Header"/>
            <w:shd w:val="clear" w:color="auto" w:fill="auto"/>
            <w:jc w:val="center"/>
            <w:outlineLvl w:val="9"/>
            <w:rPr>
              <w:rFonts w:ascii="Times New Roman" w:hAnsi="Times New Roman"/>
              <w:color w:val="auto"/>
              <w:szCs w:val="24"/>
              <w:u w:val="single"/>
              <w:shd w:val="clear" w:color="auto" w:fill="auto"/>
              <w:lang w:val="en-US"/>
            </w:rPr>
          </w:pPr>
        </w:p>
      </w:tc>
      <w:tc>
        <w:tcPr>
          <w:tcW w:w="3600" w:type="dxa"/>
          <w:tcBorders>
            <w:top w:val="nil"/>
            <w:left w:val="nil"/>
            <w:bottom w:val="single" w:sz="2" w:space="0" w:color="auto"/>
            <w:right w:val="nil"/>
          </w:tcBorders>
        </w:tcPr>
        <w:p w:rsidR="003C743D" w:rsidRDefault="003C743D">
          <w:pPr>
            <w:pStyle w:val="Header"/>
            <w:shd w:val="clear" w:color="auto" w:fill="auto"/>
            <w:jc w:val="right"/>
            <w:outlineLvl w:val="9"/>
            <w:rPr>
              <w:rFonts w:ascii="Times New Roman" w:hAnsi="Times New Roman"/>
              <w:color w:val="auto"/>
              <w:szCs w:val="24"/>
              <w:u w:val="single"/>
              <w:shd w:val="clear" w:color="auto" w:fill="auto"/>
              <w:lang w:val="en-US"/>
            </w:rPr>
          </w:pPr>
          <w:r>
            <w:rPr>
              <w:rFonts w:ascii="Times New Roman" w:hAnsi="Times New Roman"/>
              <w:color w:val="auto"/>
              <w:szCs w:val="24"/>
              <w:u w:val="single"/>
              <w:shd w:val="clear" w:color="auto" w:fill="auto"/>
              <w:lang w:val="en-US"/>
            </w:rPr>
            <w:t xml:space="preserve">Page: </w:t>
          </w:r>
          <w:r>
            <w:rPr>
              <w:rFonts w:ascii="Times New Roman" w:hAnsi="Times New Roman"/>
              <w:color w:val="auto"/>
              <w:szCs w:val="24"/>
              <w:u w:val="single"/>
              <w:shd w:val="clear" w:color="auto" w:fill="auto"/>
              <w:lang w:val="en-US"/>
            </w:rPr>
            <w:fldChar w:fldCharType="begin"/>
          </w:r>
          <w:r>
            <w:rPr>
              <w:rFonts w:ascii="Times New Roman" w:hAnsi="Times New Roman"/>
              <w:color w:val="auto"/>
              <w:szCs w:val="24"/>
              <w:u w:val="single"/>
              <w:shd w:val="clear" w:color="auto" w:fill="auto"/>
              <w:lang w:val="en-US"/>
            </w:rPr>
            <w:instrText>PAGE</w:instrText>
          </w:r>
          <w:r>
            <w:rPr>
              <w:rFonts w:ascii="Times New Roman" w:hAnsi="Times New Roman"/>
              <w:color w:val="auto"/>
              <w:szCs w:val="24"/>
              <w:u w:val="single"/>
              <w:shd w:val="clear" w:color="auto" w:fill="auto"/>
              <w:lang w:val="en-US"/>
            </w:rPr>
            <w:fldChar w:fldCharType="separate"/>
          </w:r>
          <w:r w:rsidR="0093366B">
            <w:rPr>
              <w:rFonts w:ascii="Times New Roman" w:hAnsi="Times New Roman"/>
              <w:noProof/>
              <w:color w:val="auto"/>
              <w:szCs w:val="24"/>
              <w:u w:val="single"/>
              <w:shd w:val="clear" w:color="auto" w:fill="auto"/>
              <w:lang w:val="en-US"/>
            </w:rPr>
            <w:t>19</w:t>
          </w:r>
          <w:r>
            <w:rPr>
              <w:rFonts w:ascii="Times New Roman" w:hAnsi="Times New Roman"/>
              <w:color w:val="auto"/>
              <w:szCs w:val="24"/>
              <w:u w:val="single"/>
              <w:shd w:val="clear" w:color="auto" w:fill="auto"/>
              <w:lang w:val="en-US"/>
            </w:rPr>
            <w:fldChar w:fldCharType="end"/>
          </w:r>
        </w:p>
      </w:tc>
    </w:tr>
  </w:tbl>
  <w:p w:rsidR="003C743D" w:rsidRDefault="003C743D">
    <w:pPr>
      <w:pStyle w:val="Header"/>
      <w:shd w:val="clear" w:color="auto" w:fill="auto"/>
      <w:jc w:val="right"/>
      <w:outlineLvl w:val="9"/>
      <w:rPr>
        <w:rFonts w:ascii="Times New Roman" w:hAnsi="Times New Roman"/>
        <w:color w:val="auto"/>
        <w:szCs w:val="24"/>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nsid w:val="005AA055"/>
    <w:multiLevelType w:val="multilevel"/>
    <w:tmpl w:val="00000001"/>
    <w:name w:val="HTML-List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2">
    <w:nsid w:val="005AA056"/>
    <w:multiLevelType w:val="multilevel"/>
    <w:tmpl w:val="00000002"/>
    <w:name w:val="HTML-List2"/>
    <w:lvl w:ilvl="0">
      <w:start w:val="1"/>
      <w:numFmt w:val="bullet"/>
      <w:lvlText w:val="·"/>
      <w:lvlJc w:val="left"/>
      <w:rPr>
        <w:rFonts w:ascii="Symbol" w:hAnsi="Symbol"/>
        <w:color w:val="000000"/>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num w:numId="1">
    <w:abstractNumId w:val="11"/>
  </w:num>
  <w:num w:numId="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3C743D"/>
    <w:rsid w:val="002D7920"/>
    <w:rsid w:val="003677C2"/>
    <w:rsid w:val="003C743D"/>
    <w:rsid w:val="00547A1A"/>
    <w:rsid w:val="0059196F"/>
    <w:rsid w:val="0093366B"/>
    <w:rsid w:val="00C1475F"/>
    <w:rsid w:val="00CE731A"/>
    <w:rsid w:val="00E8657E"/>
    <w:rsid w:val="00F41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nl-N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b/>
      <w:bCs/>
      <w:i/>
      <w:iCs/>
      <w:color w:val="000000"/>
      <w:sz w:val="28"/>
      <w:szCs w:val="28"/>
      <w:u w:color="000000"/>
      <w:shd w:val="clear" w:color="auto" w:fill="FFFFFF"/>
      <w:lang w:val="en-AU"/>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b/>
      <w:bCs/>
      <w:color w:val="000000"/>
      <w:sz w:val="26"/>
      <w:szCs w:val="26"/>
      <w:u w:color="000000"/>
      <w:shd w:val="clear" w:color="auto" w:fill="FFFFFF"/>
      <w:lang w:val="en-AU"/>
    </w:rPr>
  </w:style>
  <w:style w:type="character" w:customStyle="1" w:styleId="Heading4Char">
    <w:name w:val="Heading 4 Char"/>
    <w:basedOn w:val="DefaultParagraphFont"/>
    <w:link w:val="Heading4"/>
    <w:uiPriority w:val="9"/>
    <w:semiHidden/>
    <w:locked/>
    <w:rPr>
      <w:rFonts w:cs="Times New Roman"/>
      <w:b/>
      <w:bCs/>
      <w:color w:val="000000"/>
      <w:sz w:val="28"/>
      <w:szCs w:val="28"/>
      <w:u w:color="000000"/>
      <w:shd w:val="clear" w:color="auto" w:fill="FFFFFF"/>
      <w:lang w:val="en-AU"/>
    </w:rPr>
  </w:style>
  <w:style w:type="character" w:customStyle="1" w:styleId="Heading5Char">
    <w:name w:val="Heading 5 Char"/>
    <w:basedOn w:val="DefaultParagraphFont"/>
    <w:link w:val="Heading5"/>
    <w:uiPriority w:val="9"/>
    <w:semiHidden/>
    <w:locked/>
    <w:rPr>
      <w:rFonts w:cs="Times New Roman"/>
      <w:b/>
      <w:bCs/>
      <w:i/>
      <w:iCs/>
      <w:color w:val="000000"/>
      <w:sz w:val="26"/>
      <w:szCs w:val="26"/>
      <w:u w:color="000000"/>
      <w:shd w:val="clear" w:color="auto" w:fill="FFFFFF"/>
      <w:lang w:val="en-AU"/>
    </w:rPr>
  </w:style>
  <w:style w:type="character" w:customStyle="1" w:styleId="Heading6Char">
    <w:name w:val="Heading 6 Char"/>
    <w:basedOn w:val="DefaultParagraphFont"/>
    <w:link w:val="Heading6"/>
    <w:uiPriority w:val="9"/>
    <w:semiHidden/>
    <w:locked/>
    <w:rPr>
      <w:rFonts w:cs="Times New Roman"/>
      <w:b/>
      <w:bCs/>
      <w:color w:val="000000"/>
      <w:u w:color="000000"/>
      <w:shd w:val="clear" w:color="auto" w:fill="FFFFFF"/>
      <w:lang w:val="en-AU"/>
    </w:rPr>
  </w:style>
  <w:style w:type="character" w:customStyle="1" w:styleId="Heading7Char">
    <w:name w:val="Heading 7 Char"/>
    <w:basedOn w:val="DefaultParagraphFont"/>
    <w:link w:val="Heading7"/>
    <w:uiPriority w:val="9"/>
    <w:semiHidden/>
    <w:locked/>
    <w:rPr>
      <w:rFonts w:cs="Times New Roman"/>
      <w:color w:val="000000"/>
      <w:sz w:val="24"/>
      <w:szCs w:val="24"/>
      <w:u w:color="000000"/>
      <w:shd w:val="clear" w:color="auto" w:fill="FFFFFF"/>
      <w:lang w:val="en-AU"/>
    </w:rPr>
  </w:style>
  <w:style w:type="character" w:customStyle="1" w:styleId="Heading8Char">
    <w:name w:val="Heading 8 Char"/>
    <w:basedOn w:val="DefaultParagraphFont"/>
    <w:link w:val="Heading8"/>
    <w:uiPriority w:val="9"/>
    <w:semiHidden/>
    <w:locked/>
    <w:rPr>
      <w:rFonts w:cs="Times New Roman"/>
      <w:i/>
      <w:iCs/>
      <w:color w:val="000000"/>
      <w:sz w:val="24"/>
      <w:szCs w:val="24"/>
      <w:u w:color="000000"/>
      <w:shd w:val="clear" w:color="auto" w:fill="FFFFFF"/>
      <w:lang w:val="en-AU"/>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color w:val="000000"/>
      <w:u w:color="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paragraph" w:styleId="TOC1">
    <w:name w:val="toc 1"/>
    <w:basedOn w:val="Normal"/>
    <w:next w:val="Normal"/>
    <w:uiPriority w:val="99"/>
    <w:rPr>
      <w:sz w:val="24"/>
      <w:szCs w:val="24"/>
    </w:rPr>
  </w:style>
  <w:style w:type="paragraph" w:styleId="TOC2">
    <w:name w:val="toc 2"/>
    <w:basedOn w:val="Normal"/>
    <w:next w:val="Normal"/>
    <w:uiPriority w:val="99"/>
    <w:pPr>
      <w:ind w:left="180"/>
    </w:pPr>
    <w:rPr>
      <w:sz w:val="24"/>
      <w:szCs w:val="24"/>
    </w:rPr>
  </w:style>
  <w:style w:type="paragraph" w:styleId="TOC3">
    <w:name w:val="toc 3"/>
    <w:basedOn w:val="Normal"/>
    <w:next w:val="Normal"/>
    <w:uiPriority w:val="99"/>
    <w:pPr>
      <w:ind w:left="360"/>
    </w:pPr>
    <w:rPr>
      <w:sz w:val="24"/>
      <w:szCs w:val="24"/>
    </w:rPr>
  </w:style>
  <w:style w:type="paragraph" w:styleId="TOC4">
    <w:name w:val="toc 4"/>
    <w:basedOn w:val="Normal"/>
    <w:next w:val="Normal"/>
    <w:uiPriority w:val="99"/>
    <w:pPr>
      <w:ind w:left="540"/>
    </w:pPr>
    <w:rPr>
      <w:sz w:val="24"/>
      <w:szCs w:val="24"/>
    </w:rPr>
  </w:style>
  <w:style w:type="paragraph" w:styleId="TOC5">
    <w:name w:val="toc 5"/>
    <w:basedOn w:val="Normal"/>
    <w:next w:val="Normal"/>
    <w:uiPriority w:val="99"/>
    <w:pPr>
      <w:ind w:left="720"/>
    </w:pPr>
    <w:rPr>
      <w:sz w:val="24"/>
      <w:szCs w:val="24"/>
    </w:rPr>
  </w:style>
  <w:style w:type="paragraph" w:styleId="TOC6">
    <w:name w:val="toc 6"/>
    <w:basedOn w:val="Normal"/>
    <w:next w:val="Normal"/>
    <w:uiPriority w:val="99"/>
    <w:pPr>
      <w:ind w:left="900"/>
    </w:pPr>
    <w:rPr>
      <w:sz w:val="24"/>
      <w:szCs w:val="24"/>
    </w:rPr>
  </w:style>
  <w:style w:type="paragraph" w:styleId="TOC7">
    <w:name w:val="toc 7"/>
    <w:basedOn w:val="Normal"/>
    <w:next w:val="Normal"/>
    <w:uiPriority w:val="99"/>
    <w:pPr>
      <w:ind w:left="1080"/>
    </w:pPr>
    <w:rPr>
      <w:sz w:val="24"/>
      <w:szCs w:val="24"/>
    </w:rPr>
  </w:style>
  <w:style w:type="paragraph" w:styleId="TOC8">
    <w:name w:val="toc 8"/>
    <w:basedOn w:val="Normal"/>
    <w:next w:val="Normal"/>
    <w:uiPriority w:val="99"/>
    <w:pPr>
      <w:ind w:left="1260"/>
    </w:pPr>
    <w:rPr>
      <w:sz w:val="24"/>
      <w:szCs w:val="24"/>
    </w:rPr>
  </w:style>
  <w:style w:type="paragraph" w:styleId="TOC9">
    <w:name w:val="toc 9"/>
    <w:basedOn w:val="Normal"/>
    <w:next w:val="Normal"/>
    <w:uiPriority w:val="99"/>
    <w:pPr>
      <w:ind w:left="1440"/>
    </w:pPr>
    <w:rPr>
      <w:sz w:val="24"/>
      <w:szCs w:val="24"/>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color w:val="000000"/>
      <w:kern w:val="32"/>
      <w:sz w:val="32"/>
      <w:szCs w:val="32"/>
      <w:u w:color="000000"/>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nl-NL"/>
    </w:rPr>
  </w:style>
  <w:style w:type="character" w:customStyle="1" w:styleId="TitleChar">
    <w:name w:val="Title Char"/>
    <w:basedOn w:val="DefaultParagraphFont"/>
    <w:link w:val="Title"/>
    <w:uiPriority w:val="99"/>
    <w:locked/>
    <w:rPr>
      <w:rFonts w:asciiTheme="majorHAnsi" w:eastAsiaTheme="majorEastAsia" w:hAnsiTheme="majorHAnsi" w:cstheme="majorBidi"/>
      <w:b/>
      <w:bCs/>
      <w:color w:val="000000"/>
      <w:kern w:val="28"/>
      <w:sz w:val="32"/>
      <w:szCs w:val="32"/>
      <w:u w:color="00000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nl-NL"/>
    </w:rPr>
  </w:style>
  <w:style w:type="paragraph" w:styleId="BodyText">
    <w:name w:val="Body Text"/>
    <w:basedOn w:val="Normal"/>
    <w:next w:val="Normal"/>
    <w:link w:val="BodyTextChar"/>
    <w:uiPriority w:val="99"/>
    <w:pPr>
      <w:spacing w:after="120"/>
    </w:p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Char">
    <w:name w:val="Body Text Char"/>
    <w:basedOn w:val="DefaultParagraphFont"/>
    <w:link w:val="BodyText"/>
    <w:uiPriority w:val="99"/>
    <w:semiHidden/>
    <w:locked/>
    <w:rPr>
      <w:rFonts w:ascii="Arial" w:hAnsi="Arial" w:cs="Arial"/>
      <w:color w:val="000000"/>
      <w:sz w:val="20"/>
      <w:szCs w:val="20"/>
      <w:u w:color="00000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2Char">
    <w:name w:val="Body Text 2 Char"/>
    <w:basedOn w:val="DefaultParagraphFont"/>
    <w:link w:val="BodyText2"/>
    <w:uiPriority w:val="99"/>
    <w:semiHidden/>
    <w:locked/>
    <w:rPr>
      <w:rFonts w:ascii="Arial" w:hAnsi="Arial" w:cs="Arial"/>
      <w:color w:val="000000"/>
      <w:sz w:val="20"/>
      <w:szCs w:val="20"/>
      <w:u w:color="000000"/>
      <w:shd w:val="clear" w:color="auto" w:fill="FFFFFF"/>
      <w:lang w:val="en-AU"/>
    </w:rPr>
  </w:style>
  <w:style w:type="paragraph" w:styleId="NoteHeading">
    <w:name w:val="Note Heading"/>
    <w:basedOn w:val="Normal"/>
    <w:next w:val="Normal"/>
    <w:link w:val="NoteHeadingChar"/>
    <w:uiPriority w:val="99"/>
  </w:style>
  <w:style w:type="character" w:customStyle="1" w:styleId="BodyText3Char">
    <w:name w:val="Body Text 3 Char"/>
    <w:basedOn w:val="DefaultParagraphFont"/>
    <w:link w:val="BodyText3"/>
    <w:uiPriority w:val="99"/>
    <w:semiHidden/>
    <w:locked/>
    <w:rPr>
      <w:rFonts w:ascii="Arial" w:hAnsi="Arial" w:cs="Arial"/>
      <w:color w:val="000000"/>
      <w:sz w:val="16"/>
      <w:szCs w:val="16"/>
      <w:u w:color="000000"/>
      <w:shd w:val="clear" w:color="auto" w:fill="FFFFFF"/>
      <w:lang w:val="en-AU"/>
    </w:rPr>
  </w:style>
  <w:style w:type="paragraph" w:styleId="PlainText">
    <w:name w:val="Plain Text"/>
    <w:basedOn w:val="Normal"/>
    <w:next w:val="Normal"/>
    <w:link w:val="PlainTextChar"/>
    <w:uiPriority w:val="99"/>
  </w:style>
  <w:style w:type="character" w:customStyle="1" w:styleId="NoteHeadingChar">
    <w:name w:val="Note Heading Char"/>
    <w:basedOn w:val="DefaultParagraphFont"/>
    <w:link w:val="NoteHeading"/>
    <w:uiPriority w:val="99"/>
    <w:semiHidden/>
    <w:locked/>
    <w:rPr>
      <w:rFonts w:ascii="Arial" w:hAnsi="Arial" w:cs="Arial"/>
      <w:color w:val="000000"/>
      <w:sz w:val="20"/>
      <w:szCs w:val="20"/>
      <w:u w:color="000000"/>
      <w:shd w:val="clear" w:color="auto" w:fill="FFFFFF"/>
      <w:lang w:val="en-AU"/>
    </w:rPr>
  </w:style>
  <w:style w:type="character" w:styleId="Strong">
    <w:name w:val="Strong"/>
    <w:basedOn w:val="DefaultParagraphFont"/>
    <w:uiPriority w:val="99"/>
    <w:qFormat/>
    <w:rPr>
      <w:rFonts w:cs="Times New Roman"/>
      <w:b/>
      <w:bCs/>
      <w:color w:val="000000"/>
      <w:sz w:val="20"/>
      <w:szCs w:val="20"/>
      <w:u w:color="000000"/>
      <w:shd w:val="clear" w:color="auto" w:fill="FFFFFF"/>
    </w:rPr>
  </w:style>
  <w:style w:type="character" w:customStyle="1" w:styleId="PlainTextChar">
    <w:name w:val="Plain Text Char"/>
    <w:basedOn w:val="DefaultParagraphFont"/>
    <w:link w:val="PlainText"/>
    <w:uiPriority w:val="99"/>
    <w:semiHidden/>
    <w:locked/>
    <w:rPr>
      <w:rFonts w:ascii="Courier New" w:hAnsi="Courier New" w:cs="Courier New"/>
      <w:color w:val="000000"/>
      <w:sz w:val="20"/>
      <w:szCs w:val="20"/>
      <w:u w:color="000000"/>
      <w:shd w:val="clear" w:color="auto" w:fill="FFFFFF"/>
      <w:lang w:val="en-AU"/>
    </w:rPr>
  </w:style>
  <w:style w:type="character" w:styleId="Emphasis">
    <w:name w:val="Emphasis"/>
    <w:basedOn w:val="DefaultParagraphFont"/>
    <w:uiPriority w:val="99"/>
    <w:qFormat/>
    <w:rPr>
      <w:rFonts w:cs="Times New Roman"/>
      <w:i/>
      <w:iCs/>
      <w:color w:val="000000"/>
      <w:sz w:val="20"/>
      <w:szCs w:val="20"/>
      <w:u w:color="000000"/>
      <w:shd w:val="clear" w:color="auto" w:fill="FFFFFF"/>
    </w:rPr>
  </w:style>
  <w:style w:type="character" w:styleId="Hyperlink">
    <w:name w:val="Hyperlink"/>
    <w:basedOn w:val="DefaultParagraphFont"/>
    <w:uiPriority w:val="99"/>
    <w:rPr>
      <w:rFonts w:cs="Times New Roman"/>
      <w:color w:val="0000FF"/>
      <w:sz w:val="20"/>
      <w:szCs w:val="20"/>
      <w:u w:val="single" w:color="000000"/>
      <w:shd w:val="clear" w:color="auto" w:fill="FFFFFF"/>
    </w:rPr>
  </w:style>
  <w:style w:type="paragraph" w:styleId="Footer">
    <w:name w:val="footer"/>
    <w:basedOn w:val="Normal"/>
    <w:next w:val="Normal"/>
    <w:link w:val="FooterChar"/>
    <w:uiPriority w:val="99"/>
    <w:pPr>
      <w:tabs>
        <w:tab w:val="left" w:pos="4320"/>
      </w:tabs>
    </w:pPr>
  </w:style>
  <w:style w:type="paragraph" w:styleId="Header">
    <w:name w:val="header"/>
    <w:basedOn w:val="Normal"/>
    <w:next w:val="Normal"/>
    <w:link w:val="HeaderChar"/>
    <w:uiPriority w:val="99"/>
    <w:pPr>
      <w:tabs>
        <w:tab w:val="left" w:pos="4320"/>
      </w:tabs>
    </w:pPr>
  </w:style>
  <w:style w:type="character" w:customStyle="1" w:styleId="FooterChar">
    <w:name w:val="Footer Char"/>
    <w:basedOn w:val="DefaultParagraphFont"/>
    <w:link w:val="Footer"/>
    <w:uiPriority w:val="99"/>
    <w:semiHidden/>
    <w:locked/>
    <w:rPr>
      <w:rFonts w:ascii="Arial" w:hAnsi="Arial" w:cs="Arial"/>
      <w:color w:val="000000"/>
      <w:sz w:val="20"/>
      <w:szCs w:val="20"/>
      <w:u w:color="00000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nl-NL"/>
    </w:rPr>
  </w:style>
  <w:style w:type="character" w:customStyle="1" w:styleId="HeaderChar">
    <w:name w:val="Header Char"/>
    <w:basedOn w:val="DefaultParagraphFont"/>
    <w:link w:val="Header"/>
    <w:uiPriority w:val="99"/>
    <w:semiHidden/>
    <w:locked/>
    <w:rPr>
      <w:rFonts w:ascii="Arial" w:hAnsi="Arial" w:cs="Arial"/>
      <w:color w:val="000000"/>
      <w:sz w:val="20"/>
      <w:szCs w:val="20"/>
      <w:u w:color="000000"/>
      <w:shd w:val="clear" w:color="auto" w:fill="FFFFFF"/>
      <w:lang w:val="en-AU"/>
    </w:rPr>
  </w:style>
  <w:style w:type="character" w:customStyle="1" w:styleId="FieldLabel">
    <w:name w:val="Field Label"/>
    <w:uiPriority w:val="99"/>
    <w:rPr>
      <w:i/>
      <w:color w:val="004080"/>
      <w:sz w:val="20"/>
      <w:shd w:val="clear" w:color="auto" w:fill="FFFFFF"/>
    </w:rPr>
  </w:style>
  <w:style w:type="character" w:customStyle="1" w:styleId="TableHeading">
    <w:name w:val="Table Heading"/>
    <w:uiPriority w:val="99"/>
    <w:rPr>
      <w:b/>
      <w:color w:val="000000"/>
      <w:sz w:val="22"/>
      <w:shd w:val="clear" w:color="auto" w:fill="FFFFFF"/>
    </w:rPr>
  </w:style>
  <w:style w:type="character" w:customStyle="1" w:styleId="SSBookmark">
    <w:name w:val="SSBookmark"/>
    <w:uiPriority w:val="99"/>
    <w:rPr>
      <w:b/>
      <w:sz w:val="16"/>
      <w:u w:color="000000"/>
      <w:shd w:val="clear" w:color="auto" w:fill="FFFF80"/>
    </w:rPr>
  </w:style>
  <w:style w:type="character" w:customStyle="1" w:styleId="Objecttype">
    <w:name w:val="Object type"/>
    <w:uiPriority w:val="99"/>
    <w:rPr>
      <w:b/>
      <w:color w:val="000000"/>
      <w:sz w:val="20"/>
      <w:u w:val="single" w:color="000000"/>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outlineLvl w:val="255"/>
    </w:pPr>
    <w:rPr>
      <w:rFonts w:ascii="Arial" w:hAnsi="Arial" w:cs="Arial"/>
      <w:b/>
      <w:bCs/>
      <w:i/>
      <w:iCs/>
      <w:color w:val="0000A0"/>
      <w:sz w:val="20"/>
      <w:szCs w:val="20"/>
      <w:u w:color="000000"/>
      <w:shd w:val="clear" w:color="auto" w:fill="FFFFFF"/>
      <w:lang w:val="en-AU" w:eastAsia="nl-NL"/>
    </w:rPr>
  </w:style>
</w:styles>
</file>

<file path=word/webSettings.xml><?xml version="1.0" encoding="utf-8"?>
<w:webSettings xmlns:r="http://schemas.openxmlformats.org/officeDocument/2006/relationships" xmlns:w="http://schemas.openxmlformats.org/wordprocessingml/2006/main">
  <w:divs>
    <w:div w:id="6859082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7984</Words>
  <Characters>45509</Characters>
  <Application>Microsoft Office Word</Application>
  <DocSecurity>0</DocSecurity>
  <Lines>379</Lines>
  <Paragraphs>106</Paragraphs>
  <ScaleCrop>false</ScaleCrop>
  <Company/>
  <LinksUpToDate>false</LinksUpToDate>
  <CharactersWithSpaces>53387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Marie-Louise</dc:creator>
  <cp:lastModifiedBy>Reviewer</cp:lastModifiedBy>
  <cp:revision>2</cp:revision>
  <cp:lastPrinted>2012-04-28T12:02:00Z</cp:lastPrinted>
  <dcterms:created xsi:type="dcterms:W3CDTF">2014-05-20T02:41:00Z</dcterms:created>
  <dcterms:modified xsi:type="dcterms:W3CDTF">2014-05-20T02:41:00Z</dcterms:modified>
</cp:coreProperties>
</file>